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CEA" w14:textId="19C346EC" w:rsidR="00035CF9" w:rsidRDefault="00AA06F4">
      <w:pPr>
        <w:spacing w:before="55"/>
        <w:ind w:left="3854" w:right="3870"/>
        <w:jc w:val="center"/>
        <w:rPr>
          <w:rFonts w:ascii="Calibri" w:eastAsia="Calibri" w:hAnsi="Calibri" w:cs="Calibri"/>
          <w:sz w:val="22"/>
          <w:szCs w:val="22"/>
        </w:rPr>
      </w:pPr>
      <w:r w:rsidRPr="1CA492F4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Assignment </w:t>
      </w:r>
      <w:r w:rsidR="01A46BF0" w:rsidRPr="1CA492F4">
        <w:rPr>
          <w:rFonts w:ascii="Calibri" w:eastAsia="Calibri" w:hAnsi="Calibri" w:cs="Calibri"/>
          <w:b/>
          <w:bCs/>
          <w:sz w:val="22"/>
          <w:szCs w:val="22"/>
          <w:u w:val="single"/>
        </w:rPr>
        <w:t>4</w:t>
      </w:r>
      <w:r w:rsidRPr="1CA492F4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 - </w:t>
      </w:r>
      <w:r w:rsidR="009D3332" w:rsidRPr="1CA492F4">
        <w:rPr>
          <w:rFonts w:ascii="Calibri" w:eastAsia="Calibri" w:hAnsi="Calibri" w:cs="Calibri"/>
          <w:b/>
          <w:bCs/>
          <w:sz w:val="22"/>
          <w:szCs w:val="22"/>
          <w:u w:val="single"/>
        </w:rPr>
        <w:t>20</w:t>
      </w:r>
      <w:r w:rsidRPr="1CA492F4">
        <w:rPr>
          <w:rFonts w:ascii="Calibri" w:eastAsia="Calibri" w:hAnsi="Calibri" w:cs="Calibri"/>
          <w:b/>
          <w:bCs/>
          <w:sz w:val="22"/>
          <w:szCs w:val="22"/>
          <w:u w:val="single"/>
        </w:rPr>
        <w:t>%</w:t>
      </w:r>
    </w:p>
    <w:p w14:paraId="68D02DD0" w14:textId="77777777" w:rsidR="00035CF9" w:rsidRDefault="00035CF9">
      <w:pPr>
        <w:spacing w:before="9" w:line="160" w:lineRule="exact"/>
        <w:rPr>
          <w:sz w:val="16"/>
          <w:szCs w:val="16"/>
        </w:rPr>
      </w:pPr>
    </w:p>
    <w:p w14:paraId="67FD2CDF" w14:textId="38786821" w:rsidR="009D3332" w:rsidRDefault="009D3332" w:rsidP="34CD123B">
      <w:pPr>
        <w:spacing w:before="12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This assignment consists of 2 sections.</w:t>
      </w:r>
      <w:r w:rsidR="00AA06F4" w:rsidRPr="34CD123B">
        <w:rPr>
          <w:rFonts w:ascii="Calibri" w:eastAsia="Calibri" w:hAnsi="Calibri" w:cs="Calibri"/>
          <w:sz w:val="22"/>
          <w:szCs w:val="22"/>
        </w:rPr>
        <w:t xml:space="preserve"> There are total of 40 marks, with 20 marks per section.</w:t>
      </w:r>
    </w:p>
    <w:p w14:paraId="053F8C86" w14:textId="100CA52C" w:rsidR="00AA06F4" w:rsidRPr="009D3332" w:rsidRDefault="00AA06F4" w:rsidP="34CD123B">
      <w:pPr>
        <w:spacing w:before="12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b/>
          <w:bCs/>
          <w:sz w:val="22"/>
          <w:szCs w:val="22"/>
        </w:rPr>
        <w:t>Instructions:</w:t>
      </w:r>
      <w:r w:rsidRPr="34CD123B">
        <w:rPr>
          <w:rFonts w:ascii="Calibri" w:eastAsia="Calibri" w:hAnsi="Calibri" w:cs="Calibri"/>
          <w:sz w:val="22"/>
          <w:szCs w:val="22"/>
        </w:rPr>
        <w:t xml:space="preserve"> Provide answers to the questions, take screenshots of the R code and the output produced. Submit as a single PDF or Word file. </w:t>
      </w:r>
    </w:p>
    <w:p w14:paraId="40BBAA4D" w14:textId="77777777" w:rsidR="009D3332" w:rsidRDefault="009D3332" w:rsidP="34CD123B">
      <w:pPr>
        <w:spacing w:before="12"/>
        <w:ind w:firstLine="100"/>
        <w:rPr>
          <w:rFonts w:ascii="Calibri" w:eastAsia="Calibri" w:hAnsi="Calibri" w:cs="Calibri"/>
          <w:b/>
          <w:bCs/>
          <w:sz w:val="22"/>
          <w:szCs w:val="22"/>
          <w:u w:val="single" w:color="000000"/>
        </w:rPr>
      </w:pPr>
    </w:p>
    <w:p w14:paraId="157A787B" w14:textId="76AF5E25" w:rsidR="00035CF9" w:rsidRDefault="009D3332" w:rsidP="34CD123B">
      <w:pPr>
        <w:pStyle w:val="Heading1"/>
        <w:numPr>
          <w:ilvl w:val="0"/>
          <w:numId w:val="0"/>
        </w:numPr>
        <w:rPr>
          <w:rFonts w:asciiTheme="minorHAnsi" w:eastAsiaTheme="minorEastAsia" w:hAnsiTheme="minorHAnsi" w:cstheme="minorBidi"/>
        </w:rPr>
      </w:pPr>
      <w:r w:rsidRPr="34CD123B">
        <w:rPr>
          <w:rFonts w:asciiTheme="minorHAnsi" w:eastAsiaTheme="minorEastAsia" w:hAnsiTheme="minorHAnsi" w:cstheme="minorBidi"/>
        </w:rPr>
        <w:t>Section 1</w:t>
      </w:r>
      <w:r w:rsidR="00AA06F4" w:rsidRPr="34CD123B">
        <w:rPr>
          <w:rFonts w:asciiTheme="minorHAnsi" w:eastAsiaTheme="minorEastAsia" w:hAnsiTheme="minorHAnsi" w:cstheme="minorBidi"/>
        </w:rPr>
        <w:t>:</w:t>
      </w:r>
    </w:p>
    <w:p w14:paraId="166CBA16" w14:textId="77777777" w:rsidR="00035CF9" w:rsidRDefault="00035CF9" w:rsidP="34CD123B">
      <w:pPr>
        <w:spacing w:before="1" w:line="160" w:lineRule="exact"/>
        <w:rPr>
          <w:sz w:val="17"/>
          <w:szCs w:val="17"/>
        </w:rPr>
      </w:pPr>
    </w:p>
    <w:p w14:paraId="642BA8B2" w14:textId="624BF951" w:rsidR="00035CF9" w:rsidRDefault="00AA06F4" w:rsidP="34CD123B">
      <w:pPr>
        <w:spacing w:before="12" w:line="259" w:lineRule="auto"/>
        <w:ind w:right="586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 xml:space="preserve">In this </w:t>
      </w:r>
      <w:r w:rsidR="009D3332" w:rsidRPr="34CD123B">
        <w:rPr>
          <w:rFonts w:ascii="Calibri" w:eastAsia="Calibri" w:hAnsi="Calibri" w:cs="Calibri"/>
          <w:sz w:val="22"/>
          <w:szCs w:val="22"/>
        </w:rPr>
        <w:t>section</w:t>
      </w:r>
      <w:r w:rsidRPr="34CD123B">
        <w:rPr>
          <w:rFonts w:ascii="Calibri" w:eastAsia="Calibri" w:hAnsi="Calibri" w:cs="Calibri"/>
          <w:sz w:val="22"/>
          <w:szCs w:val="22"/>
        </w:rPr>
        <w:t xml:space="preserve"> you will apply the holdout method to a dataset. There are 2</w:t>
      </w:r>
      <w:r w:rsidR="009D3332" w:rsidRPr="34CD123B">
        <w:rPr>
          <w:rFonts w:ascii="Calibri" w:eastAsia="Calibri" w:hAnsi="Calibri" w:cs="Calibri"/>
          <w:sz w:val="22"/>
          <w:szCs w:val="22"/>
        </w:rPr>
        <w:t>0</w:t>
      </w:r>
      <w:r w:rsidRPr="34CD123B">
        <w:rPr>
          <w:rFonts w:ascii="Calibri" w:eastAsia="Calibri" w:hAnsi="Calibri" w:cs="Calibri"/>
          <w:sz w:val="22"/>
          <w:szCs w:val="22"/>
        </w:rPr>
        <w:t xml:space="preserve"> marks total for this </w:t>
      </w:r>
      <w:r w:rsidR="009D3332" w:rsidRPr="34CD123B">
        <w:rPr>
          <w:rFonts w:ascii="Calibri" w:eastAsia="Calibri" w:hAnsi="Calibri" w:cs="Calibri"/>
          <w:sz w:val="22"/>
          <w:szCs w:val="22"/>
        </w:rPr>
        <w:t>section.</w:t>
      </w:r>
    </w:p>
    <w:p w14:paraId="79F3922C" w14:textId="77777777" w:rsidR="00035CF9" w:rsidRDefault="00035CF9" w:rsidP="34CD123B">
      <w:pPr>
        <w:spacing w:line="100" w:lineRule="exact"/>
        <w:rPr>
          <w:sz w:val="11"/>
          <w:szCs w:val="11"/>
        </w:rPr>
      </w:pPr>
    </w:p>
    <w:p w14:paraId="103B9634" w14:textId="77777777" w:rsidR="00035CF9" w:rsidRDefault="00035CF9" w:rsidP="34CD123B">
      <w:pPr>
        <w:spacing w:line="200" w:lineRule="exact"/>
      </w:pPr>
    </w:p>
    <w:p w14:paraId="58FDF1E0" w14:textId="77777777" w:rsidR="00035CF9" w:rsidRDefault="00035CF9" w:rsidP="34CD123B">
      <w:pPr>
        <w:spacing w:line="200" w:lineRule="exact"/>
      </w:pPr>
    </w:p>
    <w:p w14:paraId="213505EE" w14:textId="77777777" w:rsidR="00035CF9" w:rsidRDefault="00AA06F4" w:rsidP="34CD123B">
      <w:pPr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b/>
          <w:bCs/>
          <w:sz w:val="22"/>
          <w:szCs w:val="22"/>
          <w:u w:val="single"/>
        </w:rPr>
        <w:t>Problem:</w:t>
      </w:r>
    </w:p>
    <w:p w14:paraId="0A312FFD" w14:textId="77777777" w:rsidR="00035CF9" w:rsidRDefault="00AA06F4" w:rsidP="34CD123B">
      <w:pPr>
        <w:spacing w:before="79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To classify the species of Iris by using their Sepal Length, Sepal. Width, Petal. Length, and Petal. Width.</w:t>
      </w:r>
    </w:p>
    <w:p w14:paraId="1C0ABD0D" w14:textId="77777777" w:rsidR="00035CF9" w:rsidRDefault="00035CF9" w:rsidP="34CD123B">
      <w:pPr>
        <w:spacing w:line="200" w:lineRule="exact"/>
      </w:pPr>
    </w:p>
    <w:p w14:paraId="630361C7" w14:textId="77777777" w:rsidR="00035CF9" w:rsidRDefault="00035CF9" w:rsidP="34CD123B">
      <w:pPr>
        <w:spacing w:before="10" w:line="220" w:lineRule="exact"/>
        <w:rPr>
          <w:sz w:val="22"/>
          <w:szCs w:val="22"/>
        </w:rPr>
      </w:pPr>
    </w:p>
    <w:p w14:paraId="13CB0921" w14:textId="77777777" w:rsidR="00035CF9" w:rsidRDefault="00AA06F4" w:rsidP="34CD123B">
      <w:pPr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b/>
          <w:bCs/>
          <w:sz w:val="22"/>
          <w:szCs w:val="22"/>
          <w:u w:val="single"/>
        </w:rPr>
        <w:t>Dataset:</w:t>
      </w:r>
    </w:p>
    <w:p w14:paraId="6F29F7CC" w14:textId="77777777" w:rsidR="00035CF9" w:rsidRDefault="00AA06F4" w:rsidP="34CD123B">
      <w:pPr>
        <w:spacing w:before="79"/>
        <w:ind w:right="78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Iris dataset is available with R installation in the dataset packages. Run the following commands to get the dataset.</w:t>
      </w:r>
    </w:p>
    <w:p w14:paraId="381451E2" w14:textId="77777777" w:rsidR="00035CF9" w:rsidRDefault="00035CF9">
      <w:pPr>
        <w:spacing w:before="18" w:line="260" w:lineRule="exact"/>
        <w:rPr>
          <w:sz w:val="26"/>
          <w:szCs w:val="26"/>
        </w:rPr>
      </w:pPr>
    </w:p>
    <w:p w14:paraId="7E961FD8" w14:textId="77777777" w:rsidR="00035CF9" w:rsidRDefault="00AA06F4">
      <w:pPr>
        <w:ind w:left="3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E5395"/>
          <w:sz w:val="22"/>
          <w:szCs w:val="22"/>
        </w:rPr>
        <w:t>library(datasets)</w:t>
      </w:r>
    </w:p>
    <w:p w14:paraId="60508C04" w14:textId="77777777" w:rsidR="00035CF9" w:rsidRDefault="00AA06F4">
      <w:pPr>
        <w:spacing w:before="82"/>
        <w:ind w:left="38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2E5395"/>
          <w:sz w:val="22"/>
          <w:szCs w:val="22"/>
        </w:rPr>
        <w:t>ir_data</w:t>
      </w:r>
      <w:proofErr w:type="spellEnd"/>
      <w:r>
        <w:rPr>
          <w:rFonts w:ascii="Calibri" w:eastAsia="Calibri" w:hAnsi="Calibri" w:cs="Calibri"/>
          <w:color w:val="2E5395"/>
          <w:sz w:val="22"/>
          <w:szCs w:val="22"/>
        </w:rPr>
        <w:t>&lt;- iris</w:t>
      </w:r>
    </w:p>
    <w:p w14:paraId="0D185AAF" w14:textId="77777777" w:rsidR="00035CF9" w:rsidRDefault="00035CF9">
      <w:pPr>
        <w:spacing w:line="200" w:lineRule="exact"/>
      </w:pPr>
    </w:p>
    <w:p w14:paraId="57596671" w14:textId="19892A0A" w:rsidR="34CD123B" w:rsidRDefault="34CD123B" w:rsidP="34CD123B">
      <w:pPr>
        <w:spacing w:before="7" w:line="220" w:lineRule="exac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7A5BAE42" w14:textId="74A0061C" w:rsidR="00035CF9" w:rsidRPr="00EA5C14" w:rsidRDefault="0E0117DC" w:rsidP="34CD123B">
      <w:pPr>
        <w:spacing w:before="7" w:line="220" w:lineRule="exact"/>
        <w:rPr>
          <w:rFonts w:asciiTheme="minorHAnsi" w:eastAsiaTheme="minorEastAsia" w:hAnsiTheme="minorHAnsi" w:cstheme="minorBidi"/>
          <w:b/>
          <w:bCs/>
          <w:sz w:val="24"/>
          <w:szCs w:val="24"/>
          <w:u w:val="single"/>
        </w:rPr>
      </w:pPr>
      <w:r w:rsidRPr="00EA5C14">
        <w:rPr>
          <w:rFonts w:asciiTheme="minorHAnsi" w:eastAsiaTheme="minorEastAsia" w:hAnsiTheme="minorHAnsi" w:cstheme="minorBidi"/>
          <w:b/>
          <w:bCs/>
          <w:sz w:val="24"/>
          <w:szCs w:val="24"/>
          <w:u w:val="single"/>
        </w:rPr>
        <w:t>Section 1: 20 Marks</w:t>
      </w:r>
    </w:p>
    <w:p w14:paraId="3D15F4A3" w14:textId="511AD6BB" w:rsidR="00035CF9" w:rsidRDefault="00AA06F4" w:rsidP="34CD123B">
      <w:pPr>
        <w:spacing w:before="79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1</w:t>
      </w:r>
      <w:proofErr w:type="gramStart"/>
      <w:r w:rsidR="195717B6" w:rsidRPr="00EA5C14">
        <w:rPr>
          <w:rFonts w:ascii="Calibri" w:eastAsia="Calibri" w:hAnsi="Calibri" w:cs="Calibri"/>
          <w:b/>
          <w:bCs/>
          <w:sz w:val="22"/>
          <w:szCs w:val="22"/>
        </w:rPr>
        <w:t xml:space="preserve">a)  </w:t>
      </w:r>
      <w:r w:rsidRPr="00EA5C14">
        <w:rPr>
          <w:rFonts w:ascii="Calibri" w:eastAsia="Calibri" w:hAnsi="Calibri" w:cs="Calibri"/>
          <w:sz w:val="22"/>
          <w:szCs w:val="22"/>
        </w:rPr>
        <w:t>How</w:t>
      </w:r>
      <w:proofErr w:type="gramEnd"/>
      <w:r w:rsidRPr="00EA5C14">
        <w:rPr>
          <w:rFonts w:ascii="Calibri" w:eastAsia="Calibri" w:hAnsi="Calibri" w:cs="Calibri"/>
          <w:sz w:val="22"/>
          <w:szCs w:val="22"/>
        </w:rPr>
        <w:t xml:space="preserve"> many rows and columns are there in </w:t>
      </w:r>
      <w:proofErr w:type="spellStart"/>
      <w:r w:rsidRPr="00EA5C14">
        <w:rPr>
          <w:rFonts w:ascii="Calibri" w:eastAsia="Calibri" w:hAnsi="Calibri" w:cs="Calibri"/>
          <w:sz w:val="22"/>
          <w:szCs w:val="22"/>
        </w:rPr>
        <w:t>ir_data</w:t>
      </w:r>
      <w:proofErr w:type="spellEnd"/>
      <w:r w:rsidRPr="00EA5C14">
        <w:rPr>
          <w:rFonts w:ascii="Calibri" w:eastAsia="Calibri" w:hAnsi="Calibri" w:cs="Calibri"/>
          <w:sz w:val="22"/>
          <w:szCs w:val="22"/>
        </w:rPr>
        <w:t xml:space="preserve"> ? (</w:t>
      </w:r>
      <w:r w:rsidR="009D3332" w:rsidRPr="00EA5C14">
        <w:rPr>
          <w:rFonts w:ascii="Calibri" w:eastAsia="Calibri" w:hAnsi="Calibri" w:cs="Calibri"/>
          <w:sz w:val="22"/>
          <w:szCs w:val="22"/>
        </w:rPr>
        <w:t>1</w:t>
      </w:r>
      <w:r w:rsidRPr="00EA5C14">
        <w:rPr>
          <w:rFonts w:ascii="Calibri" w:eastAsia="Calibri" w:hAnsi="Calibri" w:cs="Calibri"/>
          <w:sz w:val="22"/>
          <w:szCs w:val="22"/>
        </w:rPr>
        <w:t xml:space="preserve"> marks)</w:t>
      </w:r>
      <w:r w:rsidR="004B2AFE" w:rsidRPr="00EA5C14">
        <w:rPr>
          <w:rFonts w:ascii="Calibri" w:eastAsia="Calibri" w:hAnsi="Calibri" w:cs="Calibri"/>
          <w:sz w:val="22"/>
          <w:szCs w:val="22"/>
        </w:rPr>
        <w:t xml:space="preserve"> </w:t>
      </w:r>
    </w:p>
    <w:p w14:paraId="264B7343" w14:textId="77777777" w:rsidR="007C2661" w:rsidRDefault="007C2661" w:rsidP="007C2661">
      <w:pPr>
        <w:spacing w:before="79"/>
        <w:rPr>
          <w:rFonts w:ascii="Calibri" w:eastAsia="Calibri" w:hAnsi="Calibri" w:cs="Calibri"/>
          <w:sz w:val="22"/>
          <w:szCs w:val="22"/>
        </w:rPr>
      </w:pPr>
    </w:p>
    <w:p w14:paraId="1EFED61E" w14:textId="10F73C51" w:rsidR="007C2661" w:rsidRPr="007C2661" w:rsidRDefault="007C2661" w:rsidP="007C2661">
      <w:pPr>
        <w:spacing w:before="79"/>
        <w:rPr>
          <w:rFonts w:ascii="Times" w:eastAsia="Calibri" w:hAnsi="Times" w:cs="Calibri"/>
          <w:sz w:val="22"/>
          <w:szCs w:val="22"/>
        </w:rPr>
      </w:pPr>
      <w:r w:rsidRPr="007C2661">
        <w:rPr>
          <w:rFonts w:ascii="Times" w:eastAsia="Calibri" w:hAnsi="Times" w:cs="Calibri"/>
          <w:sz w:val="22"/>
          <w:szCs w:val="22"/>
        </w:rPr>
        <w:t>There are 5 columns and 150 rows.</w:t>
      </w:r>
    </w:p>
    <w:p w14:paraId="410CE1F6" w14:textId="77777777" w:rsidR="007C2661" w:rsidRPr="00EA5C14" w:rsidRDefault="007C2661" w:rsidP="007C2661">
      <w:pPr>
        <w:spacing w:before="79"/>
        <w:rPr>
          <w:rFonts w:ascii="Calibri" w:eastAsia="Calibri" w:hAnsi="Calibri" w:cs="Calibri"/>
          <w:sz w:val="22"/>
          <w:szCs w:val="22"/>
        </w:rPr>
      </w:pPr>
    </w:p>
    <w:p w14:paraId="1F76F7E3" w14:textId="4CF1CC08" w:rsidR="00035CF9" w:rsidRPr="00EA5C14" w:rsidRDefault="5DDE6129" w:rsidP="00AA06F4">
      <w:pPr>
        <w:spacing w:before="79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1</w:t>
      </w:r>
      <w:proofErr w:type="gramStart"/>
      <w:r w:rsidRPr="00EA5C14">
        <w:rPr>
          <w:rFonts w:ascii="Calibri" w:eastAsia="Calibri" w:hAnsi="Calibri" w:cs="Calibri"/>
          <w:b/>
          <w:bCs/>
          <w:sz w:val="22"/>
          <w:szCs w:val="22"/>
        </w:rPr>
        <w:t xml:space="preserve">b) </w:t>
      </w:r>
      <w:r w:rsidRPr="00EA5C14">
        <w:rPr>
          <w:rFonts w:ascii="Calibri" w:eastAsia="Calibri" w:hAnsi="Calibri" w:cs="Calibri"/>
          <w:sz w:val="22"/>
          <w:szCs w:val="22"/>
        </w:rPr>
        <w:t xml:space="preserve"> </w:t>
      </w:r>
      <w:r w:rsidR="00AA06F4" w:rsidRPr="00EA5C14">
        <w:rPr>
          <w:rFonts w:ascii="Calibri" w:eastAsia="Calibri" w:hAnsi="Calibri" w:cs="Calibri"/>
          <w:sz w:val="22"/>
          <w:szCs w:val="22"/>
        </w:rPr>
        <w:t>How</w:t>
      </w:r>
      <w:proofErr w:type="gramEnd"/>
      <w:r w:rsidR="00AA06F4" w:rsidRPr="00EA5C14">
        <w:rPr>
          <w:rFonts w:ascii="Calibri" w:eastAsia="Calibri" w:hAnsi="Calibri" w:cs="Calibri"/>
          <w:sz w:val="22"/>
          <w:szCs w:val="22"/>
        </w:rPr>
        <w:t xml:space="preserve"> many cases of each of the species are there in the dataset? (</w:t>
      </w:r>
      <w:r w:rsidR="009D3332" w:rsidRPr="00EA5C14">
        <w:rPr>
          <w:rFonts w:ascii="Calibri" w:eastAsia="Calibri" w:hAnsi="Calibri" w:cs="Calibri"/>
          <w:sz w:val="22"/>
          <w:szCs w:val="22"/>
        </w:rPr>
        <w:t>1</w:t>
      </w:r>
      <w:r w:rsidR="00AA06F4" w:rsidRPr="00EA5C14">
        <w:rPr>
          <w:rFonts w:ascii="Calibri" w:eastAsia="Calibri" w:hAnsi="Calibri" w:cs="Calibri"/>
          <w:sz w:val="22"/>
          <w:szCs w:val="22"/>
        </w:rPr>
        <w:t xml:space="preserve"> marks)</w:t>
      </w:r>
    </w:p>
    <w:p w14:paraId="3210951C" w14:textId="77777777" w:rsidR="00035CF9" w:rsidRDefault="00035CF9" w:rsidP="00AA06F4">
      <w:pPr>
        <w:spacing w:line="200" w:lineRule="exact"/>
      </w:pPr>
    </w:p>
    <w:p w14:paraId="4F883DF2" w14:textId="2B30545E" w:rsidR="007C2661" w:rsidRPr="0061007C" w:rsidRDefault="007C2661" w:rsidP="00AA06F4">
      <w:pPr>
        <w:spacing w:line="200" w:lineRule="exact"/>
        <w:rPr>
          <w:sz w:val="22"/>
          <w:szCs w:val="22"/>
        </w:rPr>
      </w:pPr>
      <w:r w:rsidRPr="0061007C">
        <w:rPr>
          <w:sz w:val="22"/>
          <w:szCs w:val="22"/>
        </w:rPr>
        <w:t>There are three species in the iris dataset.</w:t>
      </w:r>
    </w:p>
    <w:p w14:paraId="41351E40" w14:textId="77777777" w:rsidR="00035CF9" w:rsidRPr="00EA5C14" w:rsidRDefault="00035CF9" w:rsidP="00AA06F4">
      <w:pPr>
        <w:spacing w:before="7" w:line="220" w:lineRule="exact"/>
        <w:rPr>
          <w:sz w:val="22"/>
          <w:szCs w:val="22"/>
        </w:rPr>
      </w:pPr>
    </w:p>
    <w:p w14:paraId="12DD9EC6" w14:textId="4D3AC628" w:rsidR="00035CF9" w:rsidRPr="00EA5C14" w:rsidRDefault="228275B9" w:rsidP="00AA06F4">
      <w:pPr>
        <w:spacing w:before="80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2a)</w:t>
      </w:r>
      <w:r w:rsidR="00AA06F4" w:rsidRPr="00EA5C14">
        <w:tab/>
      </w:r>
      <w:r w:rsidR="00AA06F4" w:rsidRPr="00EA5C14">
        <w:rPr>
          <w:rFonts w:ascii="Calibri" w:eastAsia="Calibri" w:hAnsi="Calibri" w:cs="Calibri"/>
          <w:sz w:val="22"/>
          <w:szCs w:val="22"/>
        </w:rPr>
        <w:t>Partition the dataset into training dataset (60%), validation dataset (20%) and test dataset</w:t>
      </w:r>
    </w:p>
    <w:p w14:paraId="5B20BCB6" w14:textId="77777777" w:rsidR="00035CF9" w:rsidRDefault="00AA06F4" w:rsidP="00AA06F4">
      <w:pPr>
        <w:ind w:left="74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sz w:val="22"/>
          <w:szCs w:val="22"/>
        </w:rPr>
        <w:t>(20%). Use simple random number generator in this case. (4 marks)</w:t>
      </w:r>
    </w:p>
    <w:p w14:paraId="6EAC5D30" w14:textId="77777777" w:rsidR="00A02708" w:rsidRDefault="00A02708" w:rsidP="00A02708">
      <w:pPr>
        <w:rPr>
          <w:rFonts w:ascii="Calibri" w:eastAsia="Calibri" w:hAnsi="Calibri" w:cs="Calibri"/>
          <w:sz w:val="22"/>
          <w:szCs w:val="22"/>
        </w:rPr>
      </w:pPr>
    </w:p>
    <w:p w14:paraId="317A2CB2" w14:textId="77777777" w:rsidR="007F65C0" w:rsidRPr="00D6084E" w:rsidRDefault="007F65C0" w:rsidP="007F65C0">
      <w:pPr>
        <w:tabs>
          <w:tab w:val="left" w:pos="1180"/>
        </w:tabs>
        <w:spacing w:line="259" w:lineRule="auto"/>
        <w:ind w:right="80"/>
        <w:rPr>
          <w:b/>
          <w:bCs/>
          <w:i/>
          <w:iCs/>
          <w:sz w:val="22"/>
          <w:szCs w:val="22"/>
        </w:rPr>
      </w:pPr>
      <w:r w:rsidRPr="00D6084E">
        <w:rPr>
          <w:b/>
          <w:bCs/>
          <w:i/>
          <w:iCs/>
          <w:sz w:val="22"/>
          <w:szCs w:val="22"/>
        </w:rPr>
        <w:t xml:space="preserve">See R code attached to assignment. </w:t>
      </w:r>
    </w:p>
    <w:p w14:paraId="60855D4F" w14:textId="77777777" w:rsidR="00A02708" w:rsidRPr="00EA5C14" w:rsidRDefault="00A02708" w:rsidP="00A02708">
      <w:pPr>
        <w:rPr>
          <w:rFonts w:ascii="Calibri" w:eastAsia="Calibri" w:hAnsi="Calibri" w:cs="Calibri"/>
          <w:sz w:val="22"/>
          <w:szCs w:val="22"/>
        </w:rPr>
      </w:pPr>
    </w:p>
    <w:p w14:paraId="11F48775" w14:textId="14987B14" w:rsidR="00035CF9" w:rsidRDefault="337D2874" w:rsidP="00AA06F4">
      <w:pPr>
        <w:spacing w:before="82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2b)</w:t>
      </w:r>
      <w:r w:rsidR="00AA06F4" w:rsidRPr="00EA5C14">
        <w:tab/>
      </w:r>
      <w:r w:rsidR="00AA06F4" w:rsidRPr="00EA5C14">
        <w:rPr>
          <w:rFonts w:ascii="Calibri" w:eastAsia="Calibri" w:hAnsi="Calibri" w:cs="Calibri"/>
          <w:sz w:val="22"/>
          <w:szCs w:val="22"/>
        </w:rPr>
        <w:t>How many observations are there in each of the datasets? (</w:t>
      </w:r>
      <w:r w:rsidR="009D3332" w:rsidRPr="00EA5C14">
        <w:rPr>
          <w:rFonts w:ascii="Calibri" w:eastAsia="Calibri" w:hAnsi="Calibri" w:cs="Calibri"/>
          <w:sz w:val="22"/>
          <w:szCs w:val="22"/>
        </w:rPr>
        <w:t>1</w:t>
      </w:r>
      <w:r w:rsidR="00AA06F4" w:rsidRPr="00EA5C14">
        <w:rPr>
          <w:rFonts w:ascii="Calibri" w:eastAsia="Calibri" w:hAnsi="Calibri" w:cs="Calibri"/>
          <w:sz w:val="22"/>
          <w:szCs w:val="22"/>
        </w:rPr>
        <w:t xml:space="preserve"> marks)</w:t>
      </w:r>
    </w:p>
    <w:p w14:paraId="24310A42" w14:textId="77777777" w:rsidR="00E8671C" w:rsidRDefault="00E8671C" w:rsidP="00E8671C">
      <w:pPr>
        <w:spacing w:before="82"/>
        <w:rPr>
          <w:rFonts w:ascii="Calibri" w:eastAsia="Calibri" w:hAnsi="Calibri" w:cs="Calibri"/>
          <w:sz w:val="22"/>
          <w:szCs w:val="22"/>
        </w:rPr>
      </w:pPr>
    </w:p>
    <w:p w14:paraId="35602F94" w14:textId="7B198F39" w:rsidR="00E8671C" w:rsidRDefault="00E8671C" w:rsidP="00E8671C">
      <w:pPr>
        <w:spacing w:before="82"/>
        <w:rPr>
          <w:rFonts w:ascii="Calibri" w:eastAsia="Calibri" w:hAnsi="Calibri" w:cs="Calibri"/>
          <w:sz w:val="22"/>
          <w:szCs w:val="22"/>
        </w:rPr>
      </w:pPr>
      <w:r w:rsidRPr="00E8671C">
        <w:rPr>
          <w:rFonts w:ascii="Calibri" w:eastAsia="Calibri" w:hAnsi="Calibri" w:cs="Calibri"/>
          <w:sz w:val="22"/>
          <w:szCs w:val="22"/>
        </w:rPr>
        <w:t>The test and validation datasets have 30 observations respectively. The training dataset has 90 observations.</w:t>
      </w:r>
    </w:p>
    <w:p w14:paraId="1D82FAD5" w14:textId="77777777" w:rsidR="00E8671C" w:rsidRPr="00EA5C14" w:rsidRDefault="00E8671C" w:rsidP="00E8671C">
      <w:pPr>
        <w:spacing w:before="82"/>
        <w:rPr>
          <w:rFonts w:ascii="Calibri" w:eastAsia="Calibri" w:hAnsi="Calibri" w:cs="Calibri"/>
          <w:sz w:val="22"/>
          <w:szCs w:val="22"/>
        </w:rPr>
      </w:pPr>
    </w:p>
    <w:p w14:paraId="6CFD5836" w14:textId="3DD212F7" w:rsidR="00035CF9" w:rsidRDefault="57FBFCE7" w:rsidP="00AA06F4">
      <w:pPr>
        <w:spacing w:before="79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2c)</w:t>
      </w:r>
      <w:r w:rsidR="00AA06F4" w:rsidRPr="00EA5C14">
        <w:tab/>
      </w:r>
      <w:r w:rsidR="00AA06F4" w:rsidRPr="00EA5C14">
        <w:rPr>
          <w:rFonts w:ascii="Calibri" w:eastAsia="Calibri" w:hAnsi="Calibri" w:cs="Calibri"/>
          <w:sz w:val="22"/>
          <w:szCs w:val="22"/>
        </w:rPr>
        <w:t>How many cases of each of the species are there in each dataset? (3 marks)</w:t>
      </w:r>
    </w:p>
    <w:p w14:paraId="0AADD5D2" w14:textId="77777777" w:rsidR="0032035D" w:rsidRDefault="0032035D" w:rsidP="0032035D">
      <w:pPr>
        <w:spacing w:before="79"/>
        <w:rPr>
          <w:rFonts w:ascii="Calibri" w:eastAsia="Calibri" w:hAnsi="Calibri" w:cs="Calibri"/>
          <w:b/>
          <w:bCs/>
          <w:sz w:val="22"/>
          <w:szCs w:val="22"/>
        </w:rPr>
      </w:pPr>
    </w:p>
    <w:p w14:paraId="7087617D" w14:textId="1A414F4D" w:rsidR="0032035D" w:rsidRPr="00E16E59" w:rsidRDefault="0032035D" w:rsidP="0032035D">
      <w:pPr>
        <w:spacing w:before="79"/>
        <w:rPr>
          <w:rFonts w:ascii="Times" w:eastAsia="Calibri" w:hAnsi="Times" w:cs="Calibri"/>
          <w:sz w:val="22"/>
          <w:szCs w:val="22"/>
        </w:rPr>
      </w:pPr>
      <w:r w:rsidRPr="00E16E59">
        <w:rPr>
          <w:rFonts w:ascii="Times" w:eastAsia="Calibri" w:hAnsi="Times" w:cs="Calibri"/>
          <w:sz w:val="22"/>
          <w:szCs w:val="22"/>
        </w:rPr>
        <w:t xml:space="preserve">There are 27 cases of </w:t>
      </w:r>
      <w:proofErr w:type="spellStart"/>
      <w:r w:rsidRPr="00E16E59">
        <w:rPr>
          <w:rFonts w:ascii="Times" w:eastAsia="Calibri" w:hAnsi="Times" w:cs="Calibri"/>
          <w:sz w:val="22"/>
          <w:szCs w:val="22"/>
        </w:rPr>
        <w:t>setosa</w:t>
      </w:r>
      <w:proofErr w:type="spellEnd"/>
      <w:r w:rsidRPr="00E16E59">
        <w:rPr>
          <w:rFonts w:ascii="Times" w:eastAsia="Calibri" w:hAnsi="Times" w:cs="Calibri"/>
          <w:sz w:val="22"/>
          <w:szCs w:val="22"/>
        </w:rPr>
        <w:t>, 34 cases of versicolor and 29 cases of virginica in the training dataset.</w:t>
      </w:r>
    </w:p>
    <w:p w14:paraId="14B3DB8B" w14:textId="77777777" w:rsidR="0032035D" w:rsidRPr="00E16E59" w:rsidRDefault="0032035D" w:rsidP="0032035D">
      <w:pPr>
        <w:spacing w:before="79"/>
        <w:rPr>
          <w:rFonts w:ascii="Times" w:eastAsia="Calibri" w:hAnsi="Times" w:cs="Calibri"/>
          <w:sz w:val="22"/>
          <w:szCs w:val="22"/>
        </w:rPr>
      </w:pPr>
    </w:p>
    <w:p w14:paraId="55E5DA05" w14:textId="568BFD09" w:rsidR="0032035D" w:rsidRPr="00E16E59" w:rsidRDefault="0032035D" w:rsidP="0032035D">
      <w:pPr>
        <w:spacing w:before="79"/>
        <w:rPr>
          <w:rFonts w:ascii="Times" w:eastAsia="Calibri" w:hAnsi="Times" w:cs="Calibri"/>
          <w:sz w:val="22"/>
          <w:szCs w:val="22"/>
        </w:rPr>
      </w:pPr>
      <w:r w:rsidRPr="00E16E59">
        <w:rPr>
          <w:rFonts w:ascii="Times" w:eastAsia="Calibri" w:hAnsi="Times" w:cs="Calibri"/>
          <w:sz w:val="22"/>
          <w:szCs w:val="22"/>
        </w:rPr>
        <w:t xml:space="preserve">There are 11 cases of </w:t>
      </w:r>
      <w:proofErr w:type="spellStart"/>
      <w:r w:rsidRPr="00E16E59">
        <w:rPr>
          <w:rFonts w:ascii="Times" w:eastAsia="Calibri" w:hAnsi="Times" w:cs="Calibri"/>
          <w:sz w:val="22"/>
          <w:szCs w:val="22"/>
        </w:rPr>
        <w:t>setosa</w:t>
      </w:r>
      <w:proofErr w:type="spellEnd"/>
      <w:r w:rsidRPr="00E16E59">
        <w:rPr>
          <w:rFonts w:ascii="Times" w:eastAsia="Calibri" w:hAnsi="Times" w:cs="Calibri"/>
          <w:sz w:val="22"/>
          <w:szCs w:val="22"/>
        </w:rPr>
        <w:t>, 8 cases of versicolor and 11 cases of virginica in the validation dataset.</w:t>
      </w:r>
    </w:p>
    <w:p w14:paraId="6DE9E68E" w14:textId="77777777" w:rsidR="0032035D" w:rsidRPr="00E16E59" w:rsidRDefault="0032035D" w:rsidP="0032035D">
      <w:pPr>
        <w:spacing w:before="79"/>
        <w:rPr>
          <w:rFonts w:ascii="Times" w:eastAsia="Calibri" w:hAnsi="Times" w:cs="Calibri"/>
          <w:sz w:val="22"/>
          <w:szCs w:val="22"/>
        </w:rPr>
      </w:pPr>
      <w:r w:rsidRPr="00E16E59">
        <w:rPr>
          <w:rFonts w:ascii="Times" w:eastAsia="Calibri" w:hAnsi="Times" w:cs="Calibri"/>
          <w:sz w:val="22"/>
          <w:szCs w:val="22"/>
        </w:rPr>
        <w:lastRenderedPageBreak/>
        <w:t xml:space="preserve"> </w:t>
      </w:r>
    </w:p>
    <w:p w14:paraId="514F0910" w14:textId="58CEB408" w:rsidR="0032035D" w:rsidRPr="00E16E59" w:rsidRDefault="0032035D" w:rsidP="0032035D">
      <w:pPr>
        <w:spacing w:before="79"/>
        <w:rPr>
          <w:rFonts w:ascii="Times" w:eastAsia="Calibri" w:hAnsi="Times" w:cs="Calibri"/>
          <w:sz w:val="22"/>
          <w:szCs w:val="22"/>
        </w:rPr>
      </w:pPr>
      <w:proofErr w:type="spellStart"/>
      <w:r w:rsidRPr="00E16E59">
        <w:rPr>
          <w:rFonts w:ascii="Times" w:eastAsia="Calibri" w:hAnsi="Times" w:cs="Calibri"/>
          <w:sz w:val="22"/>
          <w:szCs w:val="22"/>
        </w:rPr>
        <w:t>Tthere</w:t>
      </w:r>
      <w:proofErr w:type="spellEnd"/>
      <w:r w:rsidRPr="00E16E59">
        <w:rPr>
          <w:rFonts w:ascii="Times" w:eastAsia="Calibri" w:hAnsi="Times" w:cs="Calibri"/>
          <w:sz w:val="22"/>
          <w:szCs w:val="22"/>
        </w:rPr>
        <w:t xml:space="preserve"> are 12 cases of </w:t>
      </w:r>
      <w:proofErr w:type="spellStart"/>
      <w:r w:rsidRPr="00E16E59">
        <w:rPr>
          <w:rFonts w:ascii="Times" w:eastAsia="Calibri" w:hAnsi="Times" w:cs="Calibri"/>
          <w:sz w:val="22"/>
          <w:szCs w:val="22"/>
        </w:rPr>
        <w:t>setosa</w:t>
      </w:r>
      <w:proofErr w:type="spellEnd"/>
      <w:r w:rsidRPr="00E16E59">
        <w:rPr>
          <w:rFonts w:ascii="Times" w:eastAsia="Calibri" w:hAnsi="Times" w:cs="Calibri"/>
          <w:sz w:val="22"/>
          <w:szCs w:val="22"/>
        </w:rPr>
        <w:t>, 8 cases of versicolor and 10 cases of virginica in the test dataset.</w:t>
      </w:r>
    </w:p>
    <w:p w14:paraId="4E2DFF1C" w14:textId="77777777" w:rsidR="00035CF9" w:rsidRPr="00EA5C14" w:rsidRDefault="00035CF9" w:rsidP="00AA06F4">
      <w:pPr>
        <w:spacing w:before="6" w:line="160" w:lineRule="exact"/>
        <w:rPr>
          <w:sz w:val="16"/>
          <w:szCs w:val="16"/>
        </w:rPr>
      </w:pPr>
    </w:p>
    <w:p w14:paraId="55A0B9CD" w14:textId="77777777" w:rsidR="00035CF9" w:rsidRPr="00EA5C14" w:rsidRDefault="00035CF9" w:rsidP="00AA06F4">
      <w:pPr>
        <w:spacing w:line="200" w:lineRule="exact"/>
      </w:pPr>
    </w:p>
    <w:p w14:paraId="13468A49" w14:textId="4EADDD28" w:rsidR="00035CF9" w:rsidRPr="00EA5C14" w:rsidRDefault="00AA06F4" w:rsidP="34CD123B">
      <w:pPr>
        <w:spacing w:before="12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3</w:t>
      </w:r>
      <w:r w:rsidR="77E8BAFE" w:rsidRPr="00EA5C14">
        <w:rPr>
          <w:rFonts w:ascii="Calibri" w:eastAsia="Calibri" w:hAnsi="Calibri" w:cs="Calibri"/>
          <w:b/>
          <w:bCs/>
          <w:sz w:val="22"/>
          <w:szCs w:val="22"/>
        </w:rPr>
        <w:t>a)</w:t>
      </w:r>
      <w:r w:rsidRPr="00EA5C14">
        <w:tab/>
      </w:r>
      <w:r w:rsidRPr="00EA5C14">
        <w:rPr>
          <w:rFonts w:ascii="Calibri" w:eastAsia="Calibri" w:hAnsi="Calibri" w:cs="Calibri"/>
          <w:sz w:val="22"/>
          <w:szCs w:val="22"/>
        </w:rPr>
        <w:t>Partition the dataset into training dataset (66%) and test (34%) using caret package and related functions. (4 marks)</w:t>
      </w:r>
    </w:p>
    <w:p w14:paraId="1433D150" w14:textId="1B29A87C" w:rsidR="00035CF9" w:rsidRDefault="0B388807" w:rsidP="34CD123B">
      <w:pPr>
        <w:spacing w:before="79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3b)</w:t>
      </w:r>
      <w:r w:rsidR="00AA06F4" w:rsidRPr="00EA5C14">
        <w:tab/>
      </w:r>
      <w:r w:rsidR="00AA06F4" w:rsidRPr="00EA5C14">
        <w:rPr>
          <w:rFonts w:ascii="Calibri" w:eastAsia="Calibri" w:hAnsi="Calibri" w:cs="Calibri"/>
          <w:sz w:val="22"/>
          <w:szCs w:val="22"/>
        </w:rPr>
        <w:t>How many observations are there in each of the datasets? (</w:t>
      </w:r>
      <w:r w:rsidR="009D3332" w:rsidRPr="00EA5C14">
        <w:rPr>
          <w:rFonts w:ascii="Calibri" w:eastAsia="Calibri" w:hAnsi="Calibri" w:cs="Calibri"/>
          <w:sz w:val="22"/>
          <w:szCs w:val="22"/>
        </w:rPr>
        <w:t>1</w:t>
      </w:r>
      <w:r w:rsidR="00AA06F4" w:rsidRPr="00EA5C14">
        <w:rPr>
          <w:rFonts w:ascii="Calibri" w:eastAsia="Calibri" w:hAnsi="Calibri" w:cs="Calibri"/>
          <w:sz w:val="22"/>
          <w:szCs w:val="22"/>
        </w:rPr>
        <w:t xml:space="preserve"> marks)</w:t>
      </w:r>
    </w:p>
    <w:p w14:paraId="5572FBCF" w14:textId="77777777" w:rsidR="00E16E59" w:rsidRDefault="00E16E59" w:rsidP="00E16E59">
      <w:pPr>
        <w:spacing w:before="79"/>
        <w:rPr>
          <w:rFonts w:ascii="Calibri" w:eastAsia="Calibri" w:hAnsi="Calibri" w:cs="Calibri"/>
          <w:sz w:val="22"/>
          <w:szCs w:val="22"/>
        </w:rPr>
      </w:pPr>
    </w:p>
    <w:p w14:paraId="05F667F8" w14:textId="1E7013E4" w:rsidR="00E16E59" w:rsidRPr="00E16E59" w:rsidRDefault="00E16E59" w:rsidP="00E16E59">
      <w:pPr>
        <w:spacing w:before="79"/>
        <w:rPr>
          <w:rFonts w:ascii="Times" w:eastAsia="Calibri" w:hAnsi="Times" w:cs="Calibri"/>
          <w:sz w:val="22"/>
          <w:szCs w:val="22"/>
        </w:rPr>
      </w:pPr>
      <w:r w:rsidRPr="00E16E59">
        <w:rPr>
          <w:rFonts w:ascii="Times" w:eastAsia="Calibri" w:hAnsi="Times" w:cs="Calibri"/>
          <w:sz w:val="22"/>
          <w:szCs w:val="22"/>
        </w:rPr>
        <w:t>The validation dataset has 60 observations while the training set has 90 observations.</w:t>
      </w:r>
    </w:p>
    <w:p w14:paraId="4415B09B" w14:textId="77777777" w:rsidR="00E16E59" w:rsidRPr="00EA5C14" w:rsidRDefault="00E16E59" w:rsidP="00E16E59">
      <w:pPr>
        <w:spacing w:before="79"/>
        <w:rPr>
          <w:rFonts w:ascii="Calibri" w:eastAsia="Calibri" w:hAnsi="Calibri" w:cs="Calibri"/>
          <w:sz w:val="22"/>
          <w:szCs w:val="22"/>
        </w:rPr>
      </w:pPr>
    </w:p>
    <w:p w14:paraId="22F1A5C8" w14:textId="04A02424" w:rsidR="00035CF9" w:rsidRDefault="1F64CDCF" w:rsidP="34CD123B">
      <w:pPr>
        <w:spacing w:before="80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3c)</w:t>
      </w:r>
      <w:r w:rsidR="00AA06F4" w:rsidRPr="00EA5C14">
        <w:tab/>
      </w:r>
      <w:r w:rsidR="00AA06F4" w:rsidRPr="00EA5C14">
        <w:rPr>
          <w:rFonts w:ascii="Calibri" w:eastAsia="Calibri" w:hAnsi="Calibri" w:cs="Calibri"/>
          <w:sz w:val="22"/>
          <w:szCs w:val="22"/>
        </w:rPr>
        <w:t>How many cases of each of the species are there in each dataset? (</w:t>
      </w:r>
      <w:r w:rsidR="009D3332" w:rsidRPr="00EA5C14">
        <w:rPr>
          <w:rFonts w:ascii="Calibri" w:eastAsia="Calibri" w:hAnsi="Calibri" w:cs="Calibri"/>
          <w:sz w:val="22"/>
          <w:szCs w:val="22"/>
        </w:rPr>
        <w:t>2</w:t>
      </w:r>
      <w:r w:rsidR="00AA06F4" w:rsidRPr="00EA5C14">
        <w:rPr>
          <w:rFonts w:ascii="Calibri" w:eastAsia="Calibri" w:hAnsi="Calibri" w:cs="Calibri"/>
          <w:sz w:val="22"/>
          <w:szCs w:val="22"/>
        </w:rPr>
        <w:t xml:space="preserve"> marks)</w:t>
      </w:r>
    </w:p>
    <w:p w14:paraId="4DE651D3" w14:textId="77777777" w:rsidR="00FB1F69" w:rsidRDefault="00FB1F69" w:rsidP="00FB1F69">
      <w:pPr>
        <w:spacing w:before="80"/>
        <w:rPr>
          <w:rFonts w:ascii="Calibri" w:eastAsia="Calibri" w:hAnsi="Calibri" w:cs="Calibri"/>
          <w:sz w:val="22"/>
          <w:szCs w:val="22"/>
        </w:rPr>
      </w:pPr>
    </w:p>
    <w:p w14:paraId="1F872557" w14:textId="51977ECE" w:rsidR="00FB1F69" w:rsidRPr="003172D3" w:rsidRDefault="00FB1F69" w:rsidP="00FB1F69">
      <w:pPr>
        <w:spacing w:before="80"/>
        <w:rPr>
          <w:rFonts w:ascii="Times" w:eastAsia="Calibri" w:hAnsi="Times" w:cs="Calibri"/>
          <w:sz w:val="22"/>
          <w:szCs w:val="22"/>
        </w:rPr>
      </w:pPr>
      <w:r w:rsidRPr="003172D3">
        <w:rPr>
          <w:rFonts w:ascii="Times" w:eastAsia="Calibri" w:hAnsi="Times" w:cs="Calibri"/>
          <w:sz w:val="22"/>
          <w:szCs w:val="22"/>
        </w:rPr>
        <w:t xml:space="preserve">There are </w:t>
      </w:r>
      <w:r w:rsidR="003D6DBB">
        <w:rPr>
          <w:rFonts w:ascii="Times" w:eastAsia="Calibri" w:hAnsi="Times" w:cs="Calibri"/>
          <w:sz w:val="22"/>
          <w:szCs w:val="22"/>
        </w:rPr>
        <w:t xml:space="preserve">17 </w:t>
      </w:r>
      <w:r w:rsidRPr="003172D3">
        <w:rPr>
          <w:rFonts w:ascii="Times" w:eastAsia="Calibri" w:hAnsi="Times" w:cs="Calibri"/>
          <w:sz w:val="22"/>
          <w:szCs w:val="22"/>
        </w:rPr>
        <w:t xml:space="preserve">cases of </w:t>
      </w:r>
      <w:proofErr w:type="spellStart"/>
      <w:r w:rsidRPr="003172D3">
        <w:rPr>
          <w:rFonts w:ascii="Times" w:eastAsia="Calibri" w:hAnsi="Times" w:cs="Calibri"/>
          <w:sz w:val="22"/>
          <w:szCs w:val="22"/>
        </w:rPr>
        <w:t>setosa</w:t>
      </w:r>
      <w:proofErr w:type="spellEnd"/>
      <w:r w:rsidRPr="003172D3">
        <w:rPr>
          <w:rFonts w:ascii="Times" w:eastAsia="Calibri" w:hAnsi="Times" w:cs="Calibri"/>
          <w:sz w:val="22"/>
          <w:szCs w:val="22"/>
        </w:rPr>
        <w:t xml:space="preserve">, </w:t>
      </w:r>
      <w:r w:rsidR="003D6DBB">
        <w:rPr>
          <w:rFonts w:ascii="Times" w:eastAsia="Calibri" w:hAnsi="Times" w:cs="Calibri"/>
          <w:sz w:val="22"/>
          <w:szCs w:val="22"/>
        </w:rPr>
        <w:t xml:space="preserve">17 </w:t>
      </w:r>
      <w:r w:rsidRPr="003172D3">
        <w:rPr>
          <w:rFonts w:ascii="Times" w:eastAsia="Calibri" w:hAnsi="Times" w:cs="Calibri"/>
          <w:sz w:val="22"/>
          <w:szCs w:val="22"/>
        </w:rPr>
        <w:t xml:space="preserve">cases of versicolor and </w:t>
      </w:r>
      <w:r w:rsidR="003D6DBB">
        <w:rPr>
          <w:rFonts w:ascii="Times" w:eastAsia="Calibri" w:hAnsi="Times" w:cs="Calibri"/>
          <w:sz w:val="22"/>
          <w:szCs w:val="22"/>
        </w:rPr>
        <w:t>17</w:t>
      </w:r>
      <w:r w:rsidRPr="003172D3">
        <w:rPr>
          <w:rFonts w:ascii="Times" w:eastAsia="Calibri" w:hAnsi="Times" w:cs="Calibri"/>
          <w:sz w:val="22"/>
          <w:szCs w:val="22"/>
        </w:rPr>
        <w:t xml:space="preserve"> cases of virginica in the training dataset.</w:t>
      </w:r>
    </w:p>
    <w:p w14:paraId="1400CF8B" w14:textId="77777777" w:rsidR="003172D3" w:rsidRPr="003172D3" w:rsidRDefault="003172D3" w:rsidP="00FB1F69">
      <w:pPr>
        <w:spacing w:before="80"/>
        <w:rPr>
          <w:rFonts w:ascii="Times" w:eastAsia="Calibri" w:hAnsi="Times" w:cs="Calibri"/>
          <w:sz w:val="22"/>
          <w:szCs w:val="22"/>
        </w:rPr>
      </w:pPr>
    </w:p>
    <w:p w14:paraId="362B6C27" w14:textId="3DD21F9F" w:rsidR="003172D3" w:rsidRPr="003172D3" w:rsidRDefault="003172D3" w:rsidP="003172D3">
      <w:pPr>
        <w:spacing w:before="80"/>
        <w:rPr>
          <w:rFonts w:ascii="Times" w:eastAsia="Calibri" w:hAnsi="Times" w:cs="Calibri"/>
          <w:sz w:val="22"/>
          <w:szCs w:val="22"/>
        </w:rPr>
      </w:pPr>
      <w:r w:rsidRPr="003172D3">
        <w:rPr>
          <w:rFonts w:ascii="Times" w:eastAsia="Calibri" w:hAnsi="Times" w:cs="Calibri"/>
          <w:sz w:val="22"/>
          <w:szCs w:val="22"/>
        </w:rPr>
        <w:t xml:space="preserve">There are </w:t>
      </w:r>
      <w:r w:rsidR="003D6DBB">
        <w:rPr>
          <w:rFonts w:ascii="Times" w:eastAsia="Calibri" w:hAnsi="Times" w:cs="Calibri"/>
          <w:sz w:val="22"/>
          <w:szCs w:val="22"/>
        </w:rPr>
        <w:t>33</w:t>
      </w:r>
      <w:r w:rsidRPr="003172D3">
        <w:rPr>
          <w:rFonts w:ascii="Times" w:eastAsia="Calibri" w:hAnsi="Times" w:cs="Calibri"/>
          <w:sz w:val="22"/>
          <w:szCs w:val="22"/>
        </w:rPr>
        <w:t xml:space="preserve"> cases of </w:t>
      </w:r>
      <w:proofErr w:type="spellStart"/>
      <w:r w:rsidRPr="003172D3">
        <w:rPr>
          <w:rFonts w:ascii="Times" w:eastAsia="Calibri" w:hAnsi="Times" w:cs="Calibri"/>
          <w:sz w:val="22"/>
          <w:szCs w:val="22"/>
        </w:rPr>
        <w:t>setosa</w:t>
      </w:r>
      <w:proofErr w:type="spellEnd"/>
      <w:r w:rsidRPr="003172D3">
        <w:rPr>
          <w:rFonts w:ascii="Times" w:eastAsia="Calibri" w:hAnsi="Times" w:cs="Calibri"/>
          <w:sz w:val="22"/>
          <w:szCs w:val="22"/>
        </w:rPr>
        <w:t xml:space="preserve">, </w:t>
      </w:r>
      <w:r w:rsidR="003D6DBB">
        <w:rPr>
          <w:rFonts w:ascii="Times" w:eastAsia="Calibri" w:hAnsi="Times" w:cs="Calibri"/>
          <w:sz w:val="22"/>
          <w:szCs w:val="22"/>
        </w:rPr>
        <w:t>33</w:t>
      </w:r>
      <w:r w:rsidRPr="003172D3">
        <w:rPr>
          <w:rFonts w:ascii="Times" w:eastAsia="Calibri" w:hAnsi="Times" w:cs="Calibri"/>
          <w:sz w:val="22"/>
          <w:szCs w:val="22"/>
        </w:rPr>
        <w:t xml:space="preserve"> cases of versicolor and </w:t>
      </w:r>
      <w:r w:rsidR="003D6DBB">
        <w:rPr>
          <w:rFonts w:ascii="Times" w:eastAsia="Calibri" w:hAnsi="Times" w:cs="Calibri"/>
          <w:sz w:val="22"/>
          <w:szCs w:val="22"/>
        </w:rPr>
        <w:t>33</w:t>
      </w:r>
      <w:r w:rsidRPr="003172D3">
        <w:rPr>
          <w:rFonts w:ascii="Times" w:eastAsia="Calibri" w:hAnsi="Times" w:cs="Calibri"/>
          <w:sz w:val="22"/>
          <w:szCs w:val="22"/>
        </w:rPr>
        <w:t xml:space="preserve"> cases of virginica in the test dataset.</w:t>
      </w:r>
    </w:p>
    <w:p w14:paraId="2B71BA95" w14:textId="77777777" w:rsidR="00035CF9" w:rsidRPr="00EA5C14" w:rsidRDefault="00035CF9" w:rsidP="00AA06F4">
      <w:pPr>
        <w:spacing w:line="200" w:lineRule="exact"/>
      </w:pPr>
    </w:p>
    <w:p w14:paraId="1D54FCF4" w14:textId="6C945574" w:rsidR="00035CF9" w:rsidRDefault="00AA06F4" w:rsidP="34CD123B">
      <w:pPr>
        <w:spacing w:before="12"/>
        <w:ind w:left="384"/>
        <w:rPr>
          <w:rFonts w:ascii="Calibri" w:eastAsia="Calibri" w:hAnsi="Calibri" w:cs="Calibri"/>
          <w:sz w:val="22"/>
          <w:szCs w:val="22"/>
        </w:rPr>
      </w:pPr>
      <w:r w:rsidRPr="00EA5C14">
        <w:rPr>
          <w:rFonts w:ascii="Calibri" w:eastAsia="Calibri" w:hAnsi="Calibri" w:cs="Calibri"/>
          <w:b/>
          <w:bCs/>
          <w:sz w:val="22"/>
          <w:szCs w:val="22"/>
        </w:rPr>
        <w:t>4</w:t>
      </w:r>
      <w:r w:rsidR="6A3A6B10" w:rsidRPr="00EA5C14">
        <w:rPr>
          <w:rFonts w:ascii="Calibri" w:eastAsia="Calibri" w:hAnsi="Calibri" w:cs="Calibri"/>
          <w:b/>
          <w:bCs/>
          <w:sz w:val="22"/>
          <w:szCs w:val="22"/>
        </w:rPr>
        <w:t>a)</w:t>
      </w:r>
      <w:r w:rsidRPr="00EA5C14">
        <w:tab/>
      </w:r>
      <w:r w:rsidR="009D3332" w:rsidRPr="00EA5C14">
        <w:rPr>
          <w:rFonts w:ascii="Calibri" w:eastAsia="Calibri" w:hAnsi="Calibri" w:cs="Calibri"/>
          <w:sz w:val="22"/>
          <w:szCs w:val="22"/>
        </w:rPr>
        <w:t xml:space="preserve">What is the difference between </w:t>
      </w:r>
      <w:proofErr w:type="gramStart"/>
      <w:r w:rsidRPr="00EA5C14">
        <w:rPr>
          <w:rFonts w:ascii="Calibri" w:eastAsia="Calibri" w:hAnsi="Calibri" w:cs="Calibri"/>
          <w:sz w:val="22"/>
          <w:szCs w:val="22"/>
        </w:rPr>
        <w:t>the  datasets</w:t>
      </w:r>
      <w:proofErr w:type="gramEnd"/>
      <w:r w:rsidRPr="00EA5C14">
        <w:rPr>
          <w:rFonts w:ascii="Calibri" w:eastAsia="Calibri" w:hAnsi="Calibri" w:cs="Calibri"/>
          <w:sz w:val="22"/>
          <w:szCs w:val="22"/>
        </w:rPr>
        <w:t xml:space="preserve">  obtained  by  random  sampling  in  2c  and  using stratified random sampling using caret package in 3c. (3 marks)</w:t>
      </w:r>
    </w:p>
    <w:p w14:paraId="480E903F" w14:textId="77777777" w:rsidR="0009436D" w:rsidRPr="00676CEF" w:rsidRDefault="0009436D" w:rsidP="0009436D">
      <w:pPr>
        <w:spacing w:before="12"/>
        <w:rPr>
          <w:rFonts w:ascii="Times" w:eastAsia="Calibri" w:hAnsi="Times" w:cs="Calibri"/>
          <w:sz w:val="22"/>
          <w:szCs w:val="22"/>
        </w:rPr>
      </w:pPr>
    </w:p>
    <w:p w14:paraId="557DBE95" w14:textId="7C36AB13" w:rsidR="0009436D" w:rsidRPr="00676CEF" w:rsidRDefault="0009436D" w:rsidP="0009436D">
      <w:pPr>
        <w:spacing w:before="12"/>
        <w:rPr>
          <w:rFonts w:ascii="Times" w:eastAsia="Calibri" w:hAnsi="Times" w:cs="Calibri"/>
          <w:sz w:val="22"/>
          <w:szCs w:val="22"/>
        </w:rPr>
      </w:pPr>
      <w:r w:rsidRPr="00676CEF">
        <w:rPr>
          <w:rFonts w:ascii="Times" w:eastAsia="Calibri" w:hAnsi="Times" w:cs="Calibri"/>
          <w:sz w:val="22"/>
          <w:szCs w:val="22"/>
        </w:rPr>
        <w:t xml:space="preserve">In example 3c, a stratified random sample </w:t>
      </w:r>
      <w:r w:rsidR="005B0D7C">
        <w:rPr>
          <w:rFonts w:ascii="Times" w:eastAsia="Calibri" w:hAnsi="Times" w:cs="Calibri"/>
          <w:sz w:val="22"/>
          <w:szCs w:val="22"/>
        </w:rPr>
        <w:t>is</w:t>
      </w:r>
      <w:r w:rsidRPr="00676CEF">
        <w:rPr>
          <w:rFonts w:ascii="Times" w:eastAsia="Calibri" w:hAnsi="Times" w:cs="Calibri"/>
          <w:sz w:val="22"/>
          <w:szCs w:val="22"/>
        </w:rPr>
        <w:t xml:space="preserve"> used.</w:t>
      </w:r>
      <w:r w:rsidR="005B0D7C">
        <w:rPr>
          <w:rFonts w:ascii="Times" w:eastAsia="Calibri" w:hAnsi="Times" w:cs="Calibri"/>
          <w:sz w:val="22"/>
          <w:szCs w:val="22"/>
        </w:rPr>
        <w:t xml:space="preserve"> </w:t>
      </w:r>
      <w:r w:rsidR="005B0D7C" w:rsidRPr="005B0D7C">
        <w:rPr>
          <w:rFonts w:ascii="Times" w:eastAsia="Calibri" w:hAnsi="Times" w:cs="Calibri"/>
          <w:sz w:val="22"/>
          <w:szCs w:val="22"/>
        </w:rPr>
        <w:t> </w:t>
      </w:r>
      <w:r w:rsidR="005B0D7C">
        <w:rPr>
          <w:rFonts w:ascii="Times" w:eastAsia="Calibri" w:hAnsi="Times" w:cs="Calibri"/>
          <w:sz w:val="22"/>
          <w:szCs w:val="22"/>
        </w:rPr>
        <w:t>The</w:t>
      </w:r>
      <w:r w:rsidR="005B0D7C" w:rsidRPr="005B0D7C">
        <w:rPr>
          <w:rFonts w:ascii="Times" w:eastAsia="Calibri" w:hAnsi="Times" w:cs="Calibri"/>
          <w:sz w:val="22"/>
          <w:szCs w:val="22"/>
        </w:rPr>
        <w:t> </w:t>
      </w:r>
      <w:proofErr w:type="spellStart"/>
      <w:r w:rsidR="005B0D7C" w:rsidRPr="005B0D7C">
        <w:rPr>
          <w:rFonts w:ascii="Times" w:eastAsia="Calibri" w:hAnsi="Times" w:cs="Calibri"/>
          <w:b/>
          <w:bCs/>
          <w:sz w:val="22"/>
          <w:szCs w:val="22"/>
        </w:rPr>
        <w:t>createDataPartition</w:t>
      </w:r>
      <w:proofErr w:type="spellEnd"/>
      <w:r w:rsidR="005B0D7C" w:rsidRPr="005B0D7C">
        <w:rPr>
          <w:rFonts w:ascii="Times" w:eastAsia="Calibri" w:hAnsi="Times" w:cs="Calibri"/>
          <w:sz w:val="22"/>
          <w:szCs w:val="22"/>
        </w:rPr>
        <w:t> function subset</w:t>
      </w:r>
      <w:r w:rsidR="005B0D7C">
        <w:rPr>
          <w:rFonts w:ascii="Times" w:eastAsia="Calibri" w:hAnsi="Times" w:cs="Calibri"/>
          <w:sz w:val="22"/>
          <w:szCs w:val="22"/>
        </w:rPr>
        <w:t>s</w:t>
      </w:r>
      <w:r w:rsidR="005B0D7C" w:rsidRPr="005B0D7C">
        <w:rPr>
          <w:rFonts w:ascii="Times" w:eastAsia="Calibri" w:hAnsi="Times" w:cs="Calibri"/>
          <w:sz w:val="22"/>
          <w:szCs w:val="22"/>
        </w:rPr>
        <w:t xml:space="preserve"> the data while respecting important groupings</w:t>
      </w:r>
      <w:r w:rsidR="005B0D7C">
        <w:rPr>
          <w:rFonts w:ascii="Times" w:eastAsia="Calibri" w:hAnsi="Times" w:cs="Calibri"/>
          <w:sz w:val="22"/>
          <w:szCs w:val="22"/>
        </w:rPr>
        <w:t xml:space="preserve"> – in this case, species. </w:t>
      </w:r>
      <w:r w:rsidR="003D6DBB">
        <w:rPr>
          <w:rFonts w:ascii="Times" w:eastAsia="Calibri" w:hAnsi="Times" w:cs="Calibri"/>
          <w:sz w:val="22"/>
          <w:szCs w:val="22"/>
        </w:rPr>
        <w:t>As a result, the</w:t>
      </w:r>
      <w:r w:rsidR="005B0D7C">
        <w:rPr>
          <w:rFonts w:ascii="Times" w:eastAsia="Calibri" w:hAnsi="Times" w:cs="Calibri"/>
          <w:sz w:val="22"/>
          <w:szCs w:val="22"/>
        </w:rPr>
        <w:t xml:space="preserve"> caret package</w:t>
      </w:r>
      <w:r w:rsidRPr="00676CEF">
        <w:rPr>
          <w:rFonts w:ascii="Times" w:eastAsia="Calibri" w:hAnsi="Times" w:cs="Calibri"/>
          <w:sz w:val="22"/>
          <w:szCs w:val="22"/>
        </w:rPr>
        <w:t xml:space="preserve"> divides the population into smaller groups, or strata, based on </w:t>
      </w:r>
      <w:r w:rsidR="005B0D7C">
        <w:rPr>
          <w:rFonts w:ascii="Times" w:eastAsia="Calibri" w:hAnsi="Times" w:cs="Calibri"/>
          <w:sz w:val="22"/>
          <w:szCs w:val="22"/>
        </w:rPr>
        <w:t xml:space="preserve">this </w:t>
      </w:r>
      <w:r w:rsidRPr="00676CEF">
        <w:rPr>
          <w:rFonts w:ascii="Times" w:eastAsia="Calibri" w:hAnsi="Times" w:cs="Calibri"/>
          <w:sz w:val="22"/>
          <w:szCs w:val="22"/>
        </w:rPr>
        <w:t>shared characteristic</w:t>
      </w:r>
      <w:r w:rsidR="00741FEB">
        <w:rPr>
          <w:rFonts w:ascii="Times" w:eastAsia="Calibri" w:hAnsi="Times" w:cs="Calibri"/>
          <w:sz w:val="22"/>
          <w:szCs w:val="22"/>
        </w:rPr>
        <w:t>. S</w:t>
      </w:r>
      <w:r w:rsidR="003D6DBB">
        <w:rPr>
          <w:rFonts w:ascii="Times" w:eastAsia="Calibri" w:hAnsi="Times" w:cs="Calibri"/>
          <w:sz w:val="22"/>
          <w:szCs w:val="22"/>
        </w:rPr>
        <w:t xml:space="preserve">ince we set the partition threshold as 66% of the dataset, caret pools 50 </w:t>
      </w:r>
      <w:proofErr w:type="spellStart"/>
      <w:r w:rsidR="003D6DBB">
        <w:rPr>
          <w:rFonts w:ascii="Times" w:eastAsia="Calibri" w:hAnsi="Times" w:cs="Calibri"/>
          <w:sz w:val="22"/>
          <w:szCs w:val="22"/>
        </w:rPr>
        <w:t>setosa</w:t>
      </w:r>
      <w:proofErr w:type="spellEnd"/>
      <w:r w:rsidR="003D6DBB">
        <w:rPr>
          <w:rFonts w:ascii="Times" w:eastAsia="Calibri" w:hAnsi="Times" w:cs="Calibri"/>
          <w:sz w:val="22"/>
          <w:szCs w:val="22"/>
        </w:rPr>
        <w:t xml:space="preserve"> observations, 50 versicolor observations and 50 virginica observations (species), then randomly</w:t>
      </w:r>
      <w:r w:rsidR="009A29FD">
        <w:rPr>
          <w:rFonts w:ascii="Times" w:eastAsia="Calibri" w:hAnsi="Times" w:cs="Calibri"/>
          <w:sz w:val="22"/>
          <w:szCs w:val="22"/>
        </w:rPr>
        <w:t xml:space="preserve"> selects 66% of </w:t>
      </w:r>
      <w:r w:rsidR="00741FEB">
        <w:rPr>
          <w:rFonts w:ascii="Times" w:eastAsia="Calibri" w:hAnsi="Times" w:cs="Calibri"/>
          <w:sz w:val="22"/>
          <w:szCs w:val="22"/>
        </w:rPr>
        <w:t xml:space="preserve">the observations from </w:t>
      </w:r>
      <w:r w:rsidR="009A29FD">
        <w:rPr>
          <w:rFonts w:ascii="Times" w:eastAsia="Calibri" w:hAnsi="Times" w:cs="Calibri"/>
          <w:sz w:val="22"/>
          <w:szCs w:val="22"/>
        </w:rPr>
        <w:t>each of these</w:t>
      </w:r>
      <w:r w:rsidR="00741FEB">
        <w:rPr>
          <w:rFonts w:ascii="Times" w:eastAsia="Calibri" w:hAnsi="Times" w:cs="Calibri"/>
          <w:sz w:val="22"/>
          <w:szCs w:val="22"/>
        </w:rPr>
        <w:t xml:space="preserve"> strata, adding them to</w:t>
      </w:r>
      <w:r w:rsidR="009A29FD">
        <w:rPr>
          <w:rFonts w:ascii="Times" w:eastAsia="Calibri" w:hAnsi="Times" w:cs="Calibri"/>
          <w:sz w:val="22"/>
          <w:szCs w:val="22"/>
        </w:rPr>
        <w:t xml:space="preserve"> the</w:t>
      </w:r>
      <w:r w:rsidR="003D6DBB">
        <w:rPr>
          <w:rFonts w:ascii="Times" w:eastAsia="Calibri" w:hAnsi="Times" w:cs="Calibri"/>
          <w:sz w:val="22"/>
          <w:szCs w:val="22"/>
        </w:rPr>
        <w:t xml:space="preserve"> </w:t>
      </w:r>
      <w:r w:rsidR="001D53DE">
        <w:rPr>
          <w:rFonts w:ascii="Times" w:eastAsia="Calibri" w:hAnsi="Times" w:cs="Calibri"/>
          <w:sz w:val="22"/>
          <w:szCs w:val="22"/>
        </w:rPr>
        <w:t xml:space="preserve">training </w:t>
      </w:r>
      <w:r w:rsidR="003D6DBB">
        <w:rPr>
          <w:rFonts w:ascii="Times" w:eastAsia="Calibri" w:hAnsi="Times" w:cs="Calibri"/>
          <w:sz w:val="22"/>
          <w:szCs w:val="22"/>
        </w:rPr>
        <w:t>dataset</w:t>
      </w:r>
      <w:r w:rsidR="009E515C">
        <w:rPr>
          <w:rFonts w:ascii="Times" w:eastAsia="Calibri" w:hAnsi="Times" w:cs="Calibri"/>
          <w:sz w:val="22"/>
          <w:szCs w:val="22"/>
        </w:rPr>
        <w:t xml:space="preserve">. </w:t>
      </w:r>
      <w:r w:rsidR="00434E68">
        <w:rPr>
          <w:rFonts w:ascii="Times" w:eastAsia="Calibri" w:hAnsi="Times" w:cs="Calibri"/>
          <w:sz w:val="22"/>
          <w:szCs w:val="22"/>
        </w:rPr>
        <w:t xml:space="preserve">As a result, we end up with 17 observations within each of these strata. </w:t>
      </w:r>
    </w:p>
    <w:p w14:paraId="652A79FB" w14:textId="77777777" w:rsidR="0009436D" w:rsidRDefault="0009436D" w:rsidP="0009436D">
      <w:pPr>
        <w:spacing w:before="79"/>
        <w:rPr>
          <w:rFonts w:ascii="Calibri" w:eastAsia="Calibri" w:hAnsi="Calibri" w:cs="Calibri"/>
          <w:b/>
          <w:bCs/>
          <w:sz w:val="22"/>
          <w:szCs w:val="22"/>
        </w:rPr>
      </w:pPr>
    </w:p>
    <w:p w14:paraId="3D90EF02" w14:textId="75B16D00" w:rsidR="005C197B" w:rsidRPr="00676CEF" w:rsidRDefault="005C197B" w:rsidP="005C197B">
      <w:pPr>
        <w:spacing w:before="12"/>
        <w:rPr>
          <w:rFonts w:ascii="Times" w:eastAsia="Calibri" w:hAnsi="Times" w:cs="Calibri"/>
          <w:sz w:val="22"/>
          <w:szCs w:val="22"/>
        </w:rPr>
      </w:pPr>
      <w:r w:rsidRPr="00676CEF">
        <w:rPr>
          <w:rFonts w:ascii="Times" w:eastAsia="Calibri" w:hAnsi="Times" w:cs="Calibri"/>
          <w:sz w:val="22"/>
          <w:szCs w:val="22"/>
        </w:rPr>
        <w:t>In dataset 2c, a simple random sample is used. As a result, the dataset represents the entire data population and randomly selects individuals from the population without any other consideration</w:t>
      </w:r>
      <w:r>
        <w:rPr>
          <w:rFonts w:ascii="Times" w:eastAsia="Calibri" w:hAnsi="Times" w:cs="Calibri"/>
          <w:sz w:val="22"/>
          <w:szCs w:val="22"/>
        </w:rPr>
        <w:t xml:space="preserve"> based on the thresholds in place</w:t>
      </w:r>
      <w:r w:rsidRPr="00676CEF">
        <w:rPr>
          <w:rFonts w:ascii="Times" w:eastAsia="Calibri" w:hAnsi="Times" w:cs="Calibri"/>
          <w:sz w:val="22"/>
          <w:szCs w:val="22"/>
        </w:rPr>
        <w:t xml:space="preserve">. </w:t>
      </w:r>
      <w:r>
        <w:rPr>
          <w:rFonts w:ascii="Times" w:eastAsia="Calibri" w:hAnsi="Times" w:cs="Calibri"/>
          <w:sz w:val="22"/>
          <w:szCs w:val="22"/>
        </w:rPr>
        <w:t xml:space="preserve">In this case, we set a threshold of 60% for the training dataset using base R so the training dataset contains 30 observations of flowers (regardless of species). This means that unlike the stratified sample, we have unequal proportions of species </w:t>
      </w:r>
      <w:proofErr w:type="gramStart"/>
      <w:r>
        <w:rPr>
          <w:rFonts w:ascii="Times" w:eastAsia="Calibri" w:hAnsi="Times" w:cs="Calibri"/>
          <w:sz w:val="22"/>
          <w:szCs w:val="22"/>
        </w:rPr>
        <w:t>e.g.</w:t>
      </w:r>
      <w:proofErr w:type="gramEnd"/>
      <w:r>
        <w:rPr>
          <w:rFonts w:ascii="Times" w:eastAsia="Calibri" w:hAnsi="Times" w:cs="Calibri"/>
          <w:sz w:val="22"/>
          <w:szCs w:val="22"/>
        </w:rPr>
        <w:t xml:space="preserve"> we may have 10 cases of </w:t>
      </w:r>
      <w:proofErr w:type="spellStart"/>
      <w:r>
        <w:rPr>
          <w:rFonts w:ascii="Times" w:eastAsia="Calibri" w:hAnsi="Times" w:cs="Calibri"/>
          <w:sz w:val="22"/>
          <w:szCs w:val="22"/>
        </w:rPr>
        <w:t>s</w:t>
      </w:r>
      <w:r w:rsidRPr="005C197B">
        <w:rPr>
          <w:rFonts w:ascii="Times" w:eastAsia="Calibri" w:hAnsi="Times" w:cs="Calibri"/>
          <w:sz w:val="22"/>
          <w:szCs w:val="22"/>
        </w:rPr>
        <w:t>etosa</w:t>
      </w:r>
      <w:proofErr w:type="spellEnd"/>
      <w:r>
        <w:rPr>
          <w:rFonts w:ascii="Times" w:eastAsia="Calibri" w:hAnsi="Times" w:cs="Calibri"/>
          <w:sz w:val="22"/>
          <w:szCs w:val="22"/>
        </w:rPr>
        <w:t>, 9</w:t>
      </w:r>
      <w:r w:rsidRPr="005C197B">
        <w:rPr>
          <w:rFonts w:ascii="Times" w:eastAsia="Calibri" w:hAnsi="Times" w:cs="Calibri"/>
          <w:sz w:val="22"/>
          <w:szCs w:val="22"/>
        </w:rPr>
        <w:t xml:space="preserve"> versicolor </w:t>
      </w:r>
      <w:r>
        <w:rPr>
          <w:rFonts w:ascii="Times" w:eastAsia="Calibri" w:hAnsi="Times" w:cs="Calibri"/>
          <w:sz w:val="22"/>
          <w:szCs w:val="22"/>
        </w:rPr>
        <w:t xml:space="preserve">cases and 11 virginica </w:t>
      </w:r>
      <w:r w:rsidR="00B42CA7">
        <w:rPr>
          <w:rFonts w:ascii="Times" w:eastAsia="Calibri" w:hAnsi="Times" w:cs="Calibri"/>
          <w:sz w:val="22"/>
          <w:szCs w:val="22"/>
        </w:rPr>
        <w:t xml:space="preserve">cases. </w:t>
      </w:r>
    </w:p>
    <w:p w14:paraId="0D8B8C45" w14:textId="77777777" w:rsidR="005C197B" w:rsidRDefault="005C197B" w:rsidP="0009436D">
      <w:pPr>
        <w:spacing w:before="79"/>
        <w:rPr>
          <w:rFonts w:ascii="Calibri" w:eastAsia="Calibri" w:hAnsi="Calibri" w:cs="Calibri"/>
          <w:b/>
          <w:bCs/>
          <w:sz w:val="22"/>
          <w:szCs w:val="22"/>
        </w:rPr>
      </w:pPr>
    </w:p>
    <w:p w14:paraId="67403C10" w14:textId="77777777" w:rsidR="0009436D" w:rsidRDefault="0009436D" w:rsidP="0009436D">
      <w:pPr>
        <w:spacing w:before="79"/>
        <w:rPr>
          <w:rFonts w:ascii="Calibri" w:eastAsia="Calibri" w:hAnsi="Calibri" w:cs="Calibri"/>
          <w:b/>
          <w:bCs/>
          <w:sz w:val="22"/>
          <w:szCs w:val="22"/>
        </w:rPr>
      </w:pPr>
    </w:p>
    <w:p w14:paraId="5746A560" w14:textId="4C433B80" w:rsidR="008F59B4" w:rsidRDefault="008F59B4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0669F25C" w14:textId="0247E05B" w:rsidR="34CD123B" w:rsidRDefault="34CD123B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7C949F29" w14:textId="69C8B998" w:rsidR="34CD123B" w:rsidRDefault="34CD123B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21A7D583" w14:textId="4AA83F04" w:rsidR="34CD123B" w:rsidRDefault="34CD123B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419831CC" w14:textId="004C197A" w:rsidR="34CD123B" w:rsidRDefault="34CD123B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7F4C074B" w14:textId="0D7DE9AE" w:rsidR="34CD123B" w:rsidRDefault="34CD123B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2C6C17CD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461922C3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3077E3C9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4746C89F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59403F0B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18DDCD47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2575FC29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471F71C2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11753336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5046D612" w14:textId="77777777" w:rsidR="005753C4" w:rsidRDefault="005753C4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459D9A56" w14:textId="2E803E18" w:rsidR="34CD123B" w:rsidRDefault="34CD123B" w:rsidP="34CD123B">
      <w:pPr>
        <w:ind w:left="820"/>
        <w:rPr>
          <w:rFonts w:ascii="Calibri" w:eastAsia="Calibri" w:hAnsi="Calibri" w:cs="Calibri"/>
          <w:sz w:val="22"/>
          <w:szCs w:val="22"/>
        </w:rPr>
      </w:pPr>
    </w:p>
    <w:p w14:paraId="3C879397" w14:textId="46773516" w:rsidR="00AA06F4" w:rsidRDefault="00AA06F4" w:rsidP="34CD123B">
      <w:pPr>
        <w:pStyle w:val="Heading1"/>
        <w:numPr>
          <w:ilvl w:val="0"/>
          <w:numId w:val="0"/>
        </w:numPr>
        <w:ind w:left="720" w:hanging="720"/>
        <w:rPr>
          <w:rFonts w:asciiTheme="minorHAnsi" w:eastAsiaTheme="minorEastAsia" w:hAnsiTheme="minorHAnsi" w:cstheme="minorBidi"/>
          <w:sz w:val="24"/>
          <w:szCs w:val="24"/>
          <w:u w:val="single"/>
        </w:rPr>
      </w:pPr>
      <w:r w:rsidRPr="34CD123B">
        <w:rPr>
          <w:rFonts w:asciiTheme="minorHAnsi" w:eastAsiaTheme="minorEastAsia" w:hAnsiTheme="minorHAnsi" w:cstheme="minorBidi"/>
          <w:sz w:val="24"/>
          <w:szCs w:val="24"/>
          <w:u w:val="single"/>
        </w:rPr>
        <w:t>Section 2</w:t>
      </w:r>
      <w:r w:rsidR="58EEF7B3" w:rsidRPr="34CD123B">
        <w:rPr>
          <w:rFonts w:asciiTheme="minorHAnsi" w:eastAsiaTheme="minorEastAsia" w:hAnsiTheme="minorHAnsi" w:cstheme="minorBidi"/>
          <w:sz w:val="24"/>
          <w:szCs w:val="24"/>
          <w:u w:val="single"/>
        </w:rPr>
        <w:t>: 20 marks</w:t>
      </w:r>
    </w:p>
    <w:p w14:paraId="3835DE66" w14:textId="77777777" w:rsidR="00AA06F4" w:rsidRDefault="00AA06F4" w:rsidP="00AA06F4">
      <w:pPr>
        <w:spacing w:before="1" w:line="160" w:lineRule="exact"/>
        <w:rPr>
          <w:sz w:val="17"/>
          <w:szCs w:val="17"/>
        </w:rPr>
      </w:pPr>
    </w:p>
    <w:p w14:paraId="05A1C108" w14:textId="0F416FFC" w:rsidR="00AA06F4" w:rsidRDefault="00AA06F4" w:rsidP="34CD123B">
      <w:pPr>
        <w:spacing w:before="12" w:line="259" w:lineRule="auto"/>
        <w:ind w:right="466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In this section you will formulate a linear programming model using R to solve the business problem. There are 20 marks total for this section.</w:t>
      </w:r>
    </w:p>
    <w:p w14:paraId="2976F872" w14:textId="77777777" w:rsidR="00AA06F4" w:rsidRDefault="00AA06F4" w:rsidP="34CD123B">
      <w:pPr>
        <w:spacing w:before="2" w:line="160" w:lineRule="exact"/>
        <w:rPr>
          <w:sz w:val="16"/>
          <w:szCs w:val="16"/>
        </w:rPr>
      </w:pPr>
    </w:p>
    <w:p w14:paraId="5425EB27" w14:textId="77777777" w:rsidR="00AA06F4" w:rsidRDefault="00AA06F4" w:rsidP="34CD123B">
      <w:pPr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b/>
          <w:bCs/>
          <w:sz w:val="22"/>
          <w:szCs w:val="22"/>
          <w:u w:val="single"/>
        </w:rPr>
        <w:t>Business Problem:</w:t>
      </w:r>
    </w:p>
    <w:p w14:paraId="4DBB2AC8" w14:textId="77777777" w:rsidR="00AA06F4" w:rsidRDefault="00AA06F4" w:rsidP="34CD123B">
      <w:pPr>
        <w:spacing w:before="8" w:line="160" w:lineRule="exact"/>
        <w:rPr>
          <w:sz w:val="16"/>
          <w:szCs w:val="16"/>
        </w:rPr>
      </w:pPr>
    </w:p>
    <w:p w14:paraId="20651EEA" w14:textId="7FEA6968" w:rsidR="00AA06F4" w:rsidRDefault="00AA06F4" w:rsidP="34CD123B">
      <w:pPr>
        <w:spacing w:before="12"/>
        <w:ind w:right="72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 xml:space="preserve">A computer company produces laptop and desktop computers.  The </w:t>
      </w:r>
      <w:r w:rsidR="009D08D2" w:rsidRPr="34CD123B">
        <w:rPr>
          <w:rFonts w:ascii="Calibri" w:eastAsia="Calibri" w:hAnsi="Calibri" w:cs="Calibri"/>
          <w:sz w:val="22"/>
          <w:szCs w:val="22"/>
        </w:rPr>
        <w:t xml:space="preserve">data </w:t>
      </w:r>
      <w:proofErr w:type="gramStart"/>
      <w:r w:rsidR="009D08D2" w:rsidRPr="34CD123B">
        <w:rPr>
          <w:rFonts w:ascii="Calibri" w:eastAsia="Calibri" w:hAnsi="Calibri" w:cs="Calibri"/>
          <w:sz w:val="22"/>
          <w:szCs w:val="22"/>
        </w:rPr>
        <w:t>analytics</w:t>
      </w:r>
      <w:r w:rsidRPr="34CD123B">
        <w:rPr>
          <w:rFonts w:ascii="Calibri" w:eastAsia="Calibri" w:hAnsi="Calibri" w:cs="Calibri"/>
          <w:sz w:val="22"/>
          <w:szCs w:val="22"/>
        </w:rPr>
        <w:t xml:space="preserve">  team</w:t>
      </w:r>
      <w:proofErr w:type="gramEnd"/>
      <w:r w:rsidRPr="34CD123B">
        <w:rPr>
          <w:rFonts w:ascii="Calibri" w:eastAsia="Calibri" w:hAnsi="Calibri" w:cs="Calibri"/>
          <w:sz w:val="22"/>
          <w:szCs w:val="22"/>
        </w:rPr>
        <w:t xml:space="preserve">  in collaboration with the marketing team developed a predictive model that forecasts the expected demand for laptops to be at least 1,000, and for desktops to be at least 800 per day. (Assumption: production is in accordance with the demand)</w:t>
      </w:r>
    </w:p>
    <w:p w14:paraId="625FABD5" w14:textId="77777777" w:rsidR="00AA06F4" w:rsidRDefault="00AA06F4" w:rsidP="34CD123B">
      <w:pPr>
        <w:spacing w:line="200" w:lineRule="exact"/>
      </w:pPr>
    </w:p>
    <w:p w14:paraId="0B4FE665" w14:textId="77777777" w:rsidR="00AA06F4" w:rsidRDefault="00AA06F4" w:rsidP="34CD123B">
      <w:pPr>
        <w:spacing w:before="11" w:line="220" w:lineRule="exact"/>
        <w:rPr>
          <w:sz w:val="22"/>
          <w:szCs w:val="22"/>
        </w:rPr>
      </w:pPr>
    </w:p>
    <w:p w14:paraId="13466645" w14:textId="77777777" w:rsidR="00AA06F4" w:rsidRDefault="00AA06F4" w:rsidP="34CD123B">
      <w:pPr>
        <w:ind w:right="76"/>
        <w:jc w:val="both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The production facility has a limited capacity of no more than 2,000 laptops and 1,700 desktops per day. The Sales Department indicates that contractual agreements of at most 2,000 computers per day must be satisfied.</w:t>
      </w:r>
    </w:p>
    <w:p w14:paraId="0ECE13AD" w14:textId="77777777" w:rsidR="00AA06F4" w:rsidRDefault="00AA06F4" w:rsidP="34CD123B">
      <w:pPr>
        <w:spacing w:line="200" w:lineRule="exact"/>
      </w:pPr>
    </w:p>
    <w:p w14:paraId="1E626EA3" w14:textId="77777777" w:rsidR="00540A44" w:rsidRDefault="00540A44" w:rsidP="34CD123B">
      <w:pPr>
        <w:spacing w:before="10" w:line="220" w:lineRule="exact"/>
        <w:rPr>
          <w:sz w:val="22"/>
          <w:szCs w:val="22"/>
        </w:rPr>
      </w:pPr>
    </w:p>
    <w:p w14:paraId="24988E1F" w14:textId="77777777" w:rsidR="00AA06F4" w:rsidRDefault="00AA06F4" w:rsidP="34CD123B">
      <w:pPr>
        <w:ind w:right="79"/>
        <w:jc w:val="both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 xml:space="preserve">Each laptop computer generates $600 net </w:t>
      </w:r>
      <w:proofErr w:type="gramStart"/>
      <w:r w:rsidRPr="34CD123B">
        <w:rPr>
          <w:rFonts w:ascii="Calibri" w:eastAsia="Calibri" w:hAnsi="Calibri" w:cs="Calibri"/>
          <w:sz w:val="22"/>
          <w:szCs w:val="22"/>
        </w:rPr>
        <w:t>profit</w:t>
      </w:r>
      <w:proofErr w:type="gramEnd"/>
      <w:r w:rsidRPr="34CD123B">
        <w:rPr>
          <w:rFonts w:ascii="Calibri" w:eastAsia="Calibri" w:hAnsi="Calibri" w:cs="Calibri"/>
          <w:sz w:val="22"/>
          <w:szCs w:val="22"/>
        </w:rPr>
        <w:t xml:space="preserve"> and each desktop computer generates $300 net profit.</w:t>
      </w:r>
    </w:p>
    <w:p w14:paraId="0B90F124" w14:textId="77777777" w:rsidR="00AA06F4" w:rsidRDefault="00AA06F4" w:rsidP="34CD123B">
      <w:pPr>
        <w:spacing w:line="200" w:lineRule="exact"/>
      </w:pPr>
    </w:p>
    <w:p w14:paraId="527F9631" w14:textId="77777777" w:rsidR="00AA06F4" w:rsidRDefault="00AA06F4" w:rsidP="34CD123B">
      <w:pPr>
        <w:spacing w:before="7" w:line="220" w:lineRule="exact"/>
        <w:rPr>
          <w:sz w:val="22"/>
          <w:szCs w:val="22"/>
        </w:rPr>
      </w:pPr>
    </w:p>
    <w:p w14:paraId="03B1C4C6" w14:textId="77777777" w:rsidR="00AA06F4" w:rsidRDefault="00AA06F4" w:rsidP="34CD123B">
      <w:pPr>
        <w:ind w:right="83"/>
        <w:jc w:val="both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The company wants to determine how many of each type should be made daily to maximize net profits.</w:t>
      </w:r>
    </w:p>
    <w:p w14:paraId="55D693C7" w14:textId="77777777" w:rsidR="00AA06F4" w:rsidRDefault="00AA06F4" w:rsidP="00AA06F4">
      <w:pPr>
        <w:spacing w:line="200" w:lineRule="exact"/>
      </w:pPr>
    </w:p>
    <w:p w14:paraId="25B10D04" w14:textId="75F6EEF6" w:rsidR="34CD123B" w:rsidRDefault="34CD123B" w:rsidP="34CD123B">
      <w:pPr>
        <w:spacing w:before="10" w:line="220" w:lineRule="exact"/>
        <w:rPr>
          <w:rFonts w:ascii="Calibri" w:eastAsia="Calibri" w:hAnsi="Calibri" w:cs="Calibri"/>
          <w:sz w:val="22"/>
          <w:szCs w:val="22"/>
        </w:rPr>
      </w:pPr>
    </w:p>
    <w:p w14:paraId="1AF295F7" w14:textId="761240A0" w:rsidR="00AA06F4" w:rsidRDefault="00AA06F4" w:rsidP="34CD123B">
      <w:pPr>
        <w:pStyle w:val="ListParagraph"/>
        <w:numPr>
          <w:ilvl w:val="0"/>
          <w:numId w:val="1"/>
        </w:numPr>
        <w:spacing w:before="10" w:line="220" w:lineRule="exact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 xml:space="preserve">Identify </w:t>
      </w:r>
      <w:proofErr w:type="gramStart"/>
      <w:r w:rsidRPr="34CD123B">
        <w:rPr>
          <w:rFonts w:ascii="Calibri" w:eastAsia="Calibri" w:hAnsi="Calibri" w:cs="Calibri"/>
          <w:sz w:val="22"/>
          <w:szCs w:val="22"/>
        </w:rPr>
        <w:t>which  type</w:t>
      </w:r>
      <w:proofErr w:type="gramEnd"/>
      <w:r w:rsidRPr="34CD123B">
        <w:rPr>
          <w:rFonts w:ascii="Calibri" w:eastAsia="Calibri" w:hAnsi="Calibri" w:cs="Calibri"/>
          <w:sz w:val="22"/>
          <w:szCs w:val="22"/>
        </w:rPr>
        <w:t xml:space="preserve">  of  analytics/modeling/solution  can  be  used  to  solve  this  problem?  </w:t>
      </w:r>
    </w:p>
    <w:p w14:paraId="00670D6D" w14:textId="0095B021" w:rsidR="00AA06F4" w:rsidRDefault="00AA06F4" w:rsidP="34CD123B">
      <w:pPr>
        <w:tabs>
          <w:tab w:val="left" w:pos="1180"/>
        </w:tabs>
        <w:spacing w:line="257" w:lineRule="auto"/>
        <w:ind w:left="720" w:right="76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(2 marks)</w:t>
      </w:r>
    </w:p>
    <w:p w14:paraId="2DD8A667" w14:textId="77777777" w:rsidR="00EA5C14" w:rsidRDefault="00EA5C14" w:rsidP="34CD123B">
      <w:pPr>
        <w:tabs>
          <w:tab w:val="left" w:pos="1180"/>
        </w:tabs>
        <w:spacing w:line="257" w:lineRule="auto"/>
        <w:ind w:left="720" w:right="76"/>
        <w:rPr>
          <w:rFonts w:ascii="Calibri" w:eastAsia="Calibri" w:hAnsi="Calibri" w:cs="Calibri"/>
          <w:sz w:val="22"/>
          <w:szCs w:val="22"/>
        </w:rPr>
      </w:pPr>
    </w:p>
    <w:p w14:paraId="6E5804A3" w14:textId="25D0CAD8" w:rsidR="00EA5C14" w:rsidRPr="007F538F" w:rsidRDefault="007F538F" w:rsidP="00EA5C14">
      <w:pPr>
        <w:tabs>
          <w:tab w:val="left" w:pos="1180"/>
        </w:tabs>
        <w:spacing w:line="257" w:lineRule="auto"/>
        <w:ind w:right="76"/>
        <w:rPr>
          <w:rFonts w:ascii="Times" w:hAnsi="Times"/>
          <w:color w:val="000000"/>
          <w:sz w:val="22"/>
          <w:szCs w:val="22"/>
          <w:shd w:val="clear" w:color="auto" w:fill="FFFFFF"/>
        </w:rPr>
      </w:pPr>
      <w:r>
        <w:rPr>
          <w:rFonts w:ascii="Times" w:hAnsi="Times"/>
          <w:color w:val="000000"/>
          <w:sz w:val="22"/>
          <w:szCs w:val="22"/>
          <w:shd w:val="clear" w:color="auto" w:fill="FFFFFF"/>
        </w:rPr>
        <w:t>For this case,</w:t>
      </w:r>
      <w:r w:rsidR="001D45B3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linear programming (</w:t>
      </w:r>
      <w:r w:rsidR="001D45B3" w:rsidRPr="007F538F">
        <w:rPr>
          <w:rFonts w:ascii="Times" w:hAnsi="Times"/>
          <w:color w:val="000000"/>
          <w:sz w:val="22"/>
          <w:szCs w:val="22"/>
          <w:shd w:val="clear" w:color="auto" w:fill="FFFFFF"/>
        </w:rPr>
        <w:t>optimization</w:t>
      </w:r>
      <w:r w:rsidR="001D45B3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), the most popular method of operations research, </w:t>
      </w:r>
      <w:r w:rsidR="00EA5C14" w:rsidRPr="007F538F">
        <w:rPr>
          <w:rFonts w:ascii="Times" w:hAnsi="Times"/>
          <w:color w:val="000000"/>
          <w:sz w:val="22"/>
          <w:szCs w:val="22"/>
          <w:shd w:val="clear" w:color="auto" w:fill="FFFFFF"/>
        </w:rPr>
        <w:t>is</w:t>
      </w:r>
      <w:r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the best way to solve this problem. </w:t>
      </w:r>
      <w:r w:rsidR="004C0191">
        <w:rPr>
          <w:rFonts w:ascii="Times" w:hAnsi="Times"/>
          <w:color w:val="000000"/>
          <w:sz w:val="22"/>
          <w:szCs w:val="22"/>
          <w:shd w:val="clear" w:color="auto" w:fill="FFFFFF"/>
        </w:rPr>
        <w:t>Linear o</w:t>
      </w:r>
      <w:r>
        <w:rPr>
          <w:rFonts w:ascii="Times" w:hAnsi="Times"/>
          <w:color w:val="000000"/>
          <w:sz w:val="22"/>
          <w:szCs w:val="22"/>
          <w:shd w:val="clear" w:color="auto" w:fill="FFFFFF"/>
        </w:rPr>
        <w:t>ptimization is</w:t>
      </w:r>
      <w:r w:rsidR="00EA5C14" w:rsidRPr="007F538F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a type of prescriptive modelling that focuses on choosing inputs that will result in the best possible outputs, under given circumstances. It is well suited for a situation</w:t>
      </w:r>
      <w:r w:rsidR="0057349D">
        <w:rPr>
          <w:rFonts w:ascii="Times" w:hAnsi="Times"/>
          <w:color w:val="000000"/>
          <w:sz w:val="22"/>
          <w:szCs w:val="22"/>
          <w:shd w:val="clear" w:color="auto" w:fill="FFFFFF"/>
        </w:rPr>
        <w:t>, s</w:t>
      </w:r>
      <w:r w:rsidR="009D0D10">
        <w:rPr>
          <w:rFonts w:ascii="Times" w:hAnsi="Times"/>
          <w:color w:val="000000"/>
          <w:sz w:val="22"/>
          <w:szCs w:val="22"/>
          <w:shd w:val="clear" w:color="auto" w:fill="FFFFFF"/>
        </w:rPr>
        <w:t>uch as this on</w:t>
      </w:r>
      <w:r w:rsidR="0057349D">
        <w:rPr>
          <w:rFonts w:ascii="Times" w:hAnsi="Times"/>
          <w:color w:val="000000"/>
          <w:sz w:val="22"/>
          <w:szCs w:val="22"/>
          <w:shd w:val="clear" w:color="auto" w:fill="FFFFFF"/>
        </w:rPr>
        <w:t>e,</w:t>
      </w:r>
      <w:r w:rsidR="00EA5C14" w:rsidRPr="007F538F">
        <w:rPr>
          <w:rFonts w:ascii="Times" w:hAnsi="Times"/>
          <w:color w:val="000000"/>
          <w:sz w:val="22"/>
          <w:szCs w:val="22"/>
          <w:shd w:val="clear" w:color="auto" w:fill="FFFFFF"/>
        </w:rPr>
        <w:t xml:space="preserve"> when the goal is to maximize the utilization of available resources.</w:t>
      </w:r>
    </w:p>
    <w:p w14:paraId="417A21F0" w14:textId="77777777" w:rsidR="00EA5C14" w:rsidRDefault="00EA5C14" w:rsidP="00EA5C14">
      <w:pPr>
        <w:tabs>
          <w:tab w:val="left" w:pos="1180"/>
        </w:tabs>
        <w:spacing w:line="257" w:lineRule="auto"/>
        <w:ind w:right="76"/>
        <w:rPr>
          <w:rFonts w:ascii="Calibri" w:eastAsia="Calibri" w:hAnsi="Calibri" w:cs="Calibri"/>
          <w:sz w:val="22"/>
          <w:szCs w:val="22"/>
        </w:rPr>
      </w:pPr>
    </w:p>
    <w:p w14:paraId="57C832B8" w14:textId="0A475310" w:rsidR="00AA06F4" w:rsidRDefault="00AA06F4" w:rsidP="34CD123B">
      <w:pPr>
        <w:tabs>
          <w:tab w:val="left" w:pos="1180"/>
        </w:tabs>
        <w:spacing w:line="257" w:lineRule="auto"/>
        <w:ind w:left="630" w:right="76"/>
        <w:rPr>
          <w:rFonts w:ascii="Calibri" w:eastAsia="Calibri" w:hAnsi="Calibri" w:cs="Calibri"/>
          <w:sz w:val="22"/>
          <w:szCs w:val="22"/>
        </w:rPr>
      </w:pPr>
    </w:p>
    <w:p w14:paraId="366C930C" w14:textId="2414EB62" w:rsidR="00AA06F4" w:rsidRDefault="00AA06F4" w:rsidP="34CD123B">
      <w:pPr>
        <w:pStyle w:val="ListParagraph"/>
        <w:numPr>
          <w:ilvl w:val="0"/>
          <w:numId w:val="1"/>
        </w:numPr>
        <w:tabs>
          <w:tab w:val="left" w:pos="1180"/>
        </w:tabs>
        <w:spacing w:line="257" w:lineRule="auto"/>
        <w:ind w:right="76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 xml:space="preserve">Formulate a linear programming model that represents the preceding business challenge. </w:t>
      </w:r>
    </w:p>
    <w:p w14:paraId="0BF5B374" w14:textId="09080C01" w:rsidR="00AA06F4" w:rsidRDefault="00AA06F4" w:rsidP="34CD123B">
      <w:pPr>
        <w:pStyle w:val="ListParagraph"/>
        <w:numPr>
          <w:ilvl w:val="1"/>
          <w:numId w:val="1"/>
        </w:numPr>
        <w:tabs>
          <w:tab w:val="left" w:pos="1180"/>
        </w:tabs>
        <w:spacing w:line="257" w:lineRule="auto"/>
        <w:ind w:right="76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Summarize the provided figures in the form of a table. (3 marks)</w:t>
      </w:r>
    </w:p>
    <w:p w14:paraId="66545EC7" w14:textId="77777777" w:rsidR="00443B4F" w:rsidRDefault="00443B4F" w:rsidP="00443B4F">
      <w:pPr>
        <w:tabs>
          <w:tab w:val="left" w:pos="1180"/>
        </w:tabs>
        <w:spacing w:line="257" w:lineRule="auto"/>
        <w:ind w:right="76"/>
        <w:rPr>
          <w:rFonts w:ascii="Calibri" w:eastAsia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443B4F" w14:paraId="00748A82" w14:textId="77777777" w:rsidTr="00443B4F">
        <w:tc>
          <w:tcPr>
            <w:tcW w:w="2392" w:type="dxa"/>
          </w:tcPr>
          <w:p w14:paraId="1D89DE97" w14:textId="6604E8DF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Computer</w:t>
            </w:r>
          </w:p>
        </w:tc>
        <w:tc>
          <w:tcPr>
            <w:tcW w:w="2392" w:type="dxa"/>
          </w:tcPr>
          <w:p w14:paraId="4D2CFB88" w14:textId="36092359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="00A02708">
              <w:rPr>
                <w:rFonts w:ascii="Calibri" w:eastAsia="Calibri" w:hAnsi="Calibri" w:cs="Calibri"/>
                <w:sz w:val="22"/>
                <w:szCs w:val="22"/>
              </w:rPr>
              <w:t>ower Bound</w:t>
            </w:r>
          </w:p>
        </w:tc>
        <w:tc>
          <w:tcPr>
            <w:tcW w:w="2393" w:type="dxa"/>
          </w:tcPr>
          <w:p w14:paraId="51BA5E7B" w14:textId="0DD624F0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 w:rsidR="00A02708">
              <w:rPr>
                <w:rFonts w:ascii="Calibri" w:eastAsia="Calibri" w:hAnsi="Calibri" w:cs="Calibri"/>
                <w:sz w:val="22"/>
                <w:szCs w:val="22"/>
              </w:rPr>
              <w:t>pper Bound</w:t>
            </w:r>
          </w:p>
        </w:tc>
        <w:tc>
          <w:tcPr>
            <w:tcW w:w="2393" w:type="dxa"/>
          </w:tcPr>
          <w:p w14:paraId="75C778DC" w14:textId="5C0786CA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Profit</w:t>
            </w:r>
          </w:p>
        </w:tc>
      </w:tr>
      <w:tr w:rsidR="00443B4F" w14:paraId="621FC6D3" w14:textId="77777777" w:rsidTr="00443B4F">
        <w:tc>
          <w:tcPr>
            <w:tcW w:w="2392" w:type="dxa"/>
          </w:tcPr>
          <w:p w14:paraId="11F25700" w14:textId="513AA346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Desktop</w:t>
            </w:r>
          </w:p>
        </w:tc>
        <w:tc>
          <w:tcPr>
            <w:tcW w:w="2392" w:type="dxa"/>
          </w:tcPr>
          <w:p w14:paraId="19005034" w14:textId="5EC4C6EF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800</w:t>
            </w:r>
          </w:p>
        </w:tc>
        <w:tc>
          <w:tcPr>
            <w:tcW w:w="2393" w:type="dxa"/>
          </w:tcPr>
          <w:p w14:paraId="3C119885" w14:textId="1912234B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1700</w:t>
            </w:r>
          </w:p>
        </w:tc>
        <w:tc>
          <w:tcPr>
            <w:tcW w:w="2393" w:type="dxa"/>
          </w:tcPr>
          <w:p w14:paraId="0A14FC4D" w14:textId="53BFDA45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300</w:t>
            </w:r>
          </w:p>
        </w:tc>
      </w:tr>
      <w:tr w:rsidR="00443B4F" w14:paraId="22759687" w14:textId="77777777" w:rsidTr="00443B4F">
        <w:tc>
          <w:tcPr>
            <w:tcW w:w="2392" w:type="dxa"/>
          </w:tcPr>
          <w:p w14:paraId="781B76F9" w14:textId="191FE01B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Laptop</w:t>
            </w:r>
          </w:p>
        </w:tc>
        <w:tc>
          <w:tcPr>
            <w:tcW w:w="2392" w:type="dxa"/>
          </w:tcPr>
          <w:p w14:paraId="50B024FE" w14:textId="472F8E7A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2393" w:type="dxa"/>
          </w:tcPr>
          <w:p w14:paraId="10880BE7" w14:textId="5FDBCDD6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2393" w:type="dxa"/>
          </w:tcPr>
          <w:p w14:paraId="4E3D5869" w14:textId="607060D2" w:rsidR="00443B4F" w:rsidRDefault="00443B4F" w:rsidP="00443B4F">
            <w:pPr>
              <w:tabs>
                <w:tab w:val="left" w:pos="1180"/>
              </w:tabs>
              <w:spacing w:line="257" w:lineRule="auto"/>
              <w:ind w:right="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600</w:t>
            </w:r>
          </w:p>
        </w:tc>
      </w:tr>
    </w:tbl>
    <w:p w14:paraId="20E0DD7C" w14:textId="77777777" w:rsidR="00443B4F" w:rsidRPr="00443B4F" w:rsidRDefault="00443B4F" w:rsidP="00443B4F">
      <w:pPr>
        <w:tabs>
          <w:tab w:val="left" w:pos="1180"/>
        </w:tabs>
        <w:spacing w:line="257" w:lineRule="auto"/>
        <w:ind w:right="76"/>
        <w:rPr>
          <w:rFonts w:ascii="Calibri" w:eastAsia="Calibri" w:hAnsi="Calibri" w:cs="Calibri"/>
          <w:sz w:val="22"/>
          <w:szCs w:val="22"/>
        </w:rPr>
      </w:pPr>
    </w:p>
    <w:p w14:paraId="616D9456" w14:textId="77777777" w:rsidR="004600E9" w:rsidRPr="004600E9" w:rsidRDefault="004600E9" w:rsidP="004600E9">
      <w:pPr>
        <w:tabs>
          <w:tab w:val="left" w:pos="1180"/>
        </w:tabs>
        <w:spacing w:line="257" w:lineRule="auto"/>
        <w:ind w:right="76"/>
        <w:rPr>
          <w:rFonts w:ascii="Calibri" w:eastAsia="Calibri" w:hAnsi="Calibri" w:cs="Calibri"/>
          <w:sz w:val="22"/>
          <w:szCs w:val="22"/>
        </w:rPr>
      </w:pPr>
    </w:p>
    <w:p w14:paraId="47CABD3A" w14:textId="77777777" w:rsidR="00427682" w:rsidRDefault="00AA06F4" w:rsidP="00427682">
      <w:pPr>
        <w:pStyle w:val="ListParagraph"/>
        <w:numPr>
          <w:ilvl w:val="1"/>
          <w:numId w:val="1"/>
        </w:numPr>
        <w:spacing w:before="1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Identify the decision variables. (1 mark)</w:t>
      </w:r>
    </w:p>
    <w:p w14:paraId="01ED391B" w14:textId="77777777" w:rsidR="00AE3F7B" w:rsidRPr="00AE3F7B" w:rsidRDefault="00AE3F7B" w:rsidP="00AE3F7B">
      <w:pPr>
        <w:spacing w:before="1"/>
        <w:rPr>
          <w:rFonts w:ascii="Calibri" w:eastAsia="Calibri" w:hAnsi="Calibri" w:cs="Calibri"/>
          <w:sz w:val="22"/>
          <w:szCs w:val="22"/>
        </w:rPr>
      </w:pPr>
    </w:p>
    <w:p w14:paraId="7074CB61" w14:textId="4E6FEA92" w:rsidR="003B4382" w:rsidRDefault="00427682" w:rsidP="00427682">
      <w:pPr>
        <w:spacing w:before="1"/>
        <w:rPr>
          <w:rFonts w:ascii="Calibri" w:eastAsia="Calibri" w:hAnsi="Calibri" w:cs="Calibri"/>
          <w:sz w:val="22"/>
          <w:szCs w:val="22"/>
        </w:rPr>
      </w:pPr>
      <w:r w:rsidRPr="00427682">
        <w:rPr>
          <w:rFonts w:ascii="Calibri" w:eastAsia="Calibri" w:hAnsi="Calibri" w:cs="Calibri"/>
          <w:sz w:val="22"/>
          <w:szCs w:val="22"/>
        </w:rPr>
        <w:t>A decision variable in linear programming problems affects the quantity being optimized. The objective of solving a linear programming problem is to find a set of decision variables that will produce the optimal output.</w:t>
      </w:r>
      <w:r w:rsidR="003B4382">
        <w:rPr>
          <w:rFonts w:ascii="Calibri" w:eastAsia="Calibri" w:hAnsi="Calibri" w:cs="Calibri"/>
          <w:sz w:val="22"/>
          <w:szCs w:val="22"/>
        </w:rPr>
        <w:t xml:space="preserve"> </w:t>
      </w:r>
      <w:r w:rsidR="00540572" w:rsidRPr="00540572">
        <w:rPr>
          <w:rFonts w:ascii="Calibri" w:eastAsia="Calibri" w:hAnsi="Calibri" w:cs="Calibri"/>
          <w:sz w:val="22"/>
          <w:szCs w:val="22"/>
        </w:rPr>
        <w:t xml:space="preserve">For the above example, the total number of units for </w:t>
      </w:r>
      <w:r w:rsidR="00BD3CD8">
        <w:rPr>
          <w:rFonts w:ascii="Calibri" w:eastAsia="Calibri" w:hAnsi="Calibri" w:cs="Calibri"/>
          <w:sz w:val="22"/>
          <w:szCs w:val="22"/>
        </w:rPr>
        <w:t>laptops</w:t>
      </w:r>
      <w:r w:rsidR="00540572" w:rsidRPr="00540572">
        <w:rPr>
          <w:rFonts w:ascii="Calibri" w:eastAsia="Calibri" w:hAnsi="Calibri" w:cs="Calibri"/>
          <w:sz w:val="22"/>
          <w:szCs w:val="22"/>
        </w:rPr>
        <w:t xml:space="preserve"> and </w:t>
      </w:r>
      <w:r w:rsidR="00BD3CD8">
        <w:rPr>
          <w:rFonts w:ascii="Calibri" w:eastAsia="Calibri" w:hAnsi="Calibri" w:cs="Calibri"/>
          <w:sz w:val="22"/>
          <w:szCs w:val="22"/>
        </w:rPr>
        <w:t>desktops</w:t>
      </w:r>
      <w:r w:rsidR="00540572" w:rsidRPr="00540572">
        <w:rPr>
          <w:rFonts w:ascii="Calibri" w:eastAsia="Calibri" w:hAnsi="Calibri" w:cs="Calibri"/>
          <w:sz w:val="22"/>
          <w:szCs w:val="22"/>
        </w:rPr>
        <w:t xml:space="preserve"> denoted by X &amp; Y respectively are my decision variables.</w:t>
      </w:r>
    </w:p>
    <w:p w14:paraId="7DBAD7C4" w14:textId="77777777" w:rsidR="009913FE" w:rsidRDefault="009913FE" w:rsidP="00427682">
      <w:pPr>
        <w:spacing w:before="1"/>
        <w:rPr>
          <w:rFonts w:ascii="Calibri" w:eastAsia="Calibri" w:hAnsi="Calibri" w:cs="Calibri"/>
          <w:sz w:val="22"/>
          <w:szCs w:val="22"/>
        </w:rPr>
      </w:pPr>
    </w:p>
    <w:p w14:paraId="3E82DC22" w14:textId="7A5AE2D4" w:rsidR="009913FE" w:rsidRDefault="009913FE" w:rsidP="009913FE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X</w:t>
      </w:r>
      <w:r>
        <w:rPr>
          <w:rStyle w:val="mrel"/>
          <w:color w:val="3D3D4E"/>
          <w:sz w:val="33"/>
          <w:szCs w:val="33"/>
        </w:rPr>
        <w:t>=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Number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of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 w:rsidR="00BD3CD8"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laptop units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produced</w:t>
      </w:r>
    </w:p>
    <w:p w14:paraId="3D43D473" w14:textId="3988A562" w:rsidR="009913FE" w:rsidRDefault="009913FE" w:rsidP="009913FE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lastRenderedPageBreak/>
        <w:t>Y</w:t>
      </w:r>
      <w:r>
        <w:rPr>
          <w:rStyle w:val="mrel"/>
          <w:color w:val="3D3D4E"/>
          <w:sz w:val="33"/>
          <w:szCs w:val="33"/>
        </w:rPr>
        <w:t>=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Number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of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 w:rsidR="00BD3CD8"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desktop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units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produced</w:t>
      </w:r>
    </w:p>
    <w:p w14:paraId="55CC30BC" w14:textId="77777777" w:rsidR="009913FE" w:rsidRDefault="009913FE" w:rsidP="00427682">
      <w:pPr>
        <w:spacing w:before="1"/>
        <w:rPr>
          <w:rFonts w:ascii="Calibri" w:eastAsia="Calibri" w:hAnsi="Calibri" w:cs="Calibri"/>
          <w:sz w:val="22"/>
          <w:szCs w:val="22"/>
        </w:rPr>
      </w:pPr>
    </w:p>
    <w:p w14:paraId="045A7090" w14:textId="77777777" w:rsidR="003B4382" w:rsidRDefault="003B4382" w:rsidP="00427682">
      <w:pPr>
        <w:spacing w:before="1"/>
        <w:rPr>
          <w:rFonts w:ascii="Calibri" w:eastAsia="Calibri" w:hAnsi="Calibri" w:cs="Calibri"/>
          <w:sz w:val="22"/>
          <w:szCs w:val="22"/>
        </w:rPr>
      </w:pPr>
    </w:p>
    <w:p w14:paraId="41FBAE2D" w14:textId="7CA9F23A" w:rsidR="00AA06F4" w:rsidRDefault="00AA06F4" w:rsidP="00390120">
      <w:pPr>
        <w:pStyle w:val="ListParagraph"/>
        <w:numPr>
          <w:ilvl w:val="1"/>
          <w:numId w:val="1"/>
        </w:numPr>
        <w:spacing w:before="1"/>
        <w:rPr>
          <w:rFonts w:ascii="Calibri" w:eastAsia="Calibri" w:hAnsi="Calibri" w:cs="Calibri"/>
          <w:sz w:val="22"/>
          <w:szCs w:val="22"/>
        </w:rPr>
      </w:pPr>
      <w:r w:rsidRPr="00390120">
        <w:rPr>
          <w:rFonts w:ascii="Calibri" w:eastAsia="Calibri" w:hAnsi="Calibri" w:cs="Calibri"/>
          <w:sz w:val="22"/>
          <w:szCs w:val="22"/>
        </w:rPr>
        <w:t xml:space="preserve">What is our objective function in terms of these decision variables, write down its mathematical equation. </w:t>
      </w:r>
    </w:p>
    <w:p w14:paraId="50728C34" w14:textId="77777777" w:rsidR="00AE576B" w:rsidRDefault="00AE576B" w:rsidP="00AE576B">
      <w:pPr>
        <w:spacing w:before="1"/>
        <w:rPr>
          <w:rFonts w:ascii="Calibri" w:eastAsia="Calibri" w:hAnsi="Calibri" w:cs="Calibri"/>
          <w:sz w:val="22"/>
          <w:szCs w:val="22"/>
        </w:rPr>
      </w:pPr>
    </w:p>
    <w:p w14:paraId="186202CA" w14:textId="2BED0781" w:rsidR="00AE576B" w:rsidRPr="00AE576B" w:rsidRDefault="00AE576B" w:rsidP="00AE576B">
      <w:pPr>
        <w:spacing w:before="1"/>
        <w:rPr>
          <w:rFonts w:ascii="Calibri" w:eastAsia="Calibri" w:hAnsi="Calibri" w:cs="Calibri"/>
          <w:sz w:val="22"/>
          <w:szCs w:val="22"/>
        </w:rPr>
      </w:pPr>
      <w:r w:rsidRPr="00AE576B">
        <w:rPr>
          <w:rFonts w:ascii="Calibri" w:eastAsia="Calibri" w:hAnsi="Calibri" w:cs="Calibri"/>
          <w:sz w:val="22"/>
          <w:szCs w:val="22"/>
        </w:rPr>
        <w:t>The decision variables can be arranged in a mathematical equation to give us the objective function.</w:t>
      </w:r>
      <w:r w:rsidR="00CD2264">
        <w:rPr>
          <w:rFonts w:ascii="Calibri" w:eastAsia="Calibri" w:hAnsi="Calibri" w:cs="Calibri"/>
          <w:sz w:val="22"/>
          <w:szCs w:val="22"/>
        </w:rPr>
        <w:t xml:space="preserve"> </w:t>
      </w:r>
      <w:r w:rsidR="00CD2264" w:rsidRPr="00CD2264">
        <w:rPr>
          <w:rFonts w:ascii="Calibri" w:eastAsia="Calibri" w:hAnsi="Calibri" w:cs="Calibri"/>
          <w:sz w:val="22"/>
          <w:szCs w:val="22"/>
        </w:rPr>
        <w:t>An </w:t>
      </w:r>
      <w:r w:rsidR="00CD2264" w:rsidRPr="00CD2264">
        <w:rPr>
          <w:rFonts w:ascii="Calibri" w:eastAsia="Calibri" w:hAnsi="Calibri" w:cs="Calibri"/>
          <w:b/>
          <w:bCs/>
          <w:sz w:val="22"/>
          <w:szCs w:val="22"/>
        </w:rPr>
        <w:t>objective function</w:t>
      </w:r>
      <w:r w:rsidR="00CD2264" w:rsidRPr="00CD2264">
        <w:rPr>
          <w:rFonts w:ascii="Calibri" w:eastAsia="Calibri" w:hAnsi="Calibri" w:cs="Calibri"/>
          <w:sz w:val="22"/>
          <w:szCs w:val="22"/>
        </w:rPr>
        <w:t> in linear programming defines the quantity that we wish to optimize—maximize or minimize. It is expressed as a linear equation in terms of the decision variables.</w:t>
      </w:r>
    </w:p>
    <w:p w14:paraId="047F2865" w14:textId="77777777" w:rsidR="00C25C5A" w:rsidRDefault="00C25C5A" w:rsidP="00C25C5A">
      <w:pPr>
        <w:spacing w:before="1"/>
        <w:rPr>
          <w:rFonts w:ascii="Calibri" w:eastAsia="Calibri" w:hAnsi="Calibri" w:cs="Calibri"/>
          <w:sz w:val="22"/>
          <w:szCs w:val="22"/>
        </w:rPr>
      </w:pPr>
    </w:p>
    <w:p w14:paraId="1F8DE882" w14:textId="2AC92C93" w:rsidR="00CD2264" w:rsidRDefault="00CD2264" w:rsidP="00CD2264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In the above problem, we wish to maximize the profit, 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P</w:t>
      </w:r>
      <w:r>
        <w:rPr>
          <w:rFonts w:ascii="Georgia" w:hAnsi="Georgia"/>
          <w:color w:val="3D3D4E"/>
          <w:sz w:val="27"/>
          <w:szCs w:val="27"/>
        </w:rPr>
        <w:t>. Our objective function is as follows:</w:t>
      </w:r>
    </w:p>
    <w:p w14:paraId="221D882A" w14:textId="5BCEEB99" w:rsidR="00CD2264" w:rsidRDefault="00CD2264" w:rsidP="00CD2264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Max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P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rel"/>
          <w:color w:val="3D3D4E"/>
          <w:sz w:val="33"/>
          <w:szCs w:val="33"/>
        </w:rPr>
        <w:t>=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ord"/>
          <w:rFonts w:eastAsiaTheme="minorEastAsia"/>
          <w:color w:val="3D3D4E"/>
          <w:sz w:val="33"/>
          <w:szCs w:val="33"/>
        </w:rPr>
        <w:t>600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X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bin"/>
          <w:color w:val="3D3D4E"/>
          <w:sz w:val="33"/>
          <w:szCs w:val="33"/>
        </w:rPr>
        <w:t>+</w:t>
      </w:r>
      <w:r>
        <w:rPr>
          <w:rStyle w:val="mspace"/>
          <w:rFonts w:eastAsiaTheme="majorEastAsia"/>
          <w:color w:val="3D3D4E"/>
          <w:sz w:val="33"/>
          <w:szCs w:val="33"/>
        </w:rPr>
        <w:t> </w:t>
      </w:r>
      <w:r>
        <w:rPr>
          <w:rStyle w:val="mord"/>
          <w:rFonts w:eastAsiaTheme="minorEastAsia"/>
          <w:color w:val="3D3D4E"/>
          <w:sz w:val="33"/>
          <w:szCs w:val="33"/>
        </w:rPr>
        <w:t>300</w:t>
      </w:r>
      <w:r>
        <w:rPr>
          <w:rStyle w:val="mord"/>
          <w:rFonts w:ascii="KaTeX_Math" w:eastAsiaTheme="minorEastAsia" w:hAnsi="KaTeX_Math"/>
          <w:i/>
          <w:iCs/>
          <w:color w:val="3D3D4E"/>
          <w:sz w:val="33"/>
          <w:szCs w:val="33"/>
        </w:rPr>
        <w:t>Y</w:t>
      </w:r>
    </w:p>
    <w:p w14:paraId="35569A40" w14:textId="77777777" w:rsidR="00CD2264" w:rsidRPr="00C25C5A" w:rsidRDefault="00CD2264" w:rsidP="00C25C5A">
      <w:pPr>
        <w:spacing w:before="1"/>
        <w:rPr>
          <w:rFonts w:ascii="Calibri" w:eastAsia="Calibri" w:hAnsi="Calibri" w:cs="Calibri"/>
          <w:sz w:val="22"/>
          <w:szCs w:val="22"/>
        </w:rPr>
      </w:pPr>
    </w:p>
    <w:p w14:paraId="2A7EDD5A" w14:textId="77777777" w:rsidR="00427682" w:rsidRPr="00427682" w:rsidRDefault="00427682" w:rsidP="00427682">
      <w:pPr>
        <w:spacing w:before="1"/>
        <w:rPr>
          <w:rFonts w:ascii="Calibri" w:eastAsia="Calibri" w:hAnsi="Calibri" w:cs="Calibri"/>
          <w:sz w:val="22"/>
          <w:szCs w:val="22"/>
        </w:rPr>
      </w:pPr>
    </w:p>
    <w:p w14:paraId="6F55BDB3" w14:textId="27ECE3AC" w:rsidR="00AA06F4" w:rsidRDefault="00AA06F4" w:rsidP="34CD123B">
      <w:pPr>
        <w:pStyle w:val="ListParagraph"/>
        <w:numPr>
          <w:ilvl w:val="1"/>
          <w:numId w:val="1"/>
        </w:numPr>
        <w:spacing w:before="4" w:line="257" w:lineRule="auto"/>
        <w:ind w:right="77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What are the constraints for this problem, write down their respective mathematical equations.  (3 marks)</w:t>
      </w:r>
    </w:p>
    <w:p w14:paraId="632FCF39" w14:textId="738F722E" w:rsidR="000F45ED" w:rsidRDefault="000F45ED" w:rsidP="000F45E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Constraints:</w:t>
      </w:r>
    </w:p>
    <w:p w14:paraId="16F901F1" w14:textId="49D22EB4" w:rsidR="00D97954" w:rsidRDefault="000F45ED" w:rsidP="000F45E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Expected demand x&gt;</w:t>
      </w:r>
      <w:r w:rsidR="00C36D34">
        <w:rPr>
          <w:rFonts w:ascii="Helvetica" w:hAnsi="Helvetica"/>
          <w:color w:val="222222"/>
        </w:rPr>
        <w:t>=</w:t>
      </w:r>
      <w:r>
        <w:rPr>
          <w:rFonts w:ascii="Helvetica" w:hAnsi="Helvetica"/>
          <w:color w:val="222222"/>
        </w:rPr>
        <w:t>1000 and y&gt;</w:t>
      </w:r>
      <w:r w:rsidR="00C36D34">
        <w:rPr>
          <w:rFonts w:ascii="Helvetica" w:hAnsi="Helvetica"/>
          <w:color w:val="222222"/>
        </w:rPr>
        <w:t>=</w:t>
      </w:r>
      <w:r>
        <w:rPr>
          <w:rFonts w:ascii="Helvetica" w:hAnsi="Helvetica"/>
          <w:color w:val="222222"/>
        </w:rPr>
        <w:t>800</w:t>
      </w:r>
    </w:p>
    <w:p w14:paraId="3DD0AAE1" w14:textId="77777777" w:rsidR="000F45ED" w:rsidRDefault="000F45ED" w:rsidP="000F45E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Production capacity x&lt;=2000, y&lt;=1700</w:t>
      </w:r>
    </w:p>
    <w:p w14:paraId="0613B785" w14:textId="77777777" w:rsidR="009D08D2" w:rsidRDefault="000F45ED" w:rsidP="000F45E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Contractual agreements x + y &lt;=2000 </w:t>
      </w:r>
    </w:p>
    <w:p w14:paraId="01BCBE26" w14:textId="73823196" w:rsidR="00443B4F" w:rsidRDefault="00C31BC3" w:rsidP="000F45E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Non-negative</w:t>
      </w:r>
      <w:r w:rsidR="000F45ED">
        <w:rPr>
          <w:rFonts w:ascii="Helvetica" w:hAnsi="Helvetica"/>
          <w:color w:val="222222"/>
        </w:rPr>
        <w:t xml:space="preserve"> restrictions x&gt;</w:t>
      </w:r>
      <w:r w:rsidR="00C36D34">
        <w:rPr>
          <w:rFonts w:ascii="Helvetica" w:hAnsi="Helvetica"/>
          <w:color w:val="222222"/>
        </w:rPr>
        <w:t>=</w:t>
      </w:r>
      <w:r w:rsidR="000F45ED">
        <w:rPr>
          <w:rFonts w:ascii="Helvetica" w:hAnsi="Helvetica"/>
          <w:color w:val="222222"/>
        </w:rPr>
        <w:t>0 and y&gt;</w:t>
      </w:r>
      <w:r w:rsidR="00C36D34">
        <w:rPr>
          <w:rFonts w:ascii="Helvetica" w:hAnsi="Helvetica"/>
          <w:color w:val="222222"/>
        </w:rPr>
        <w:t>=</w:t>
      </w:r>
      <w:r w:rsidR="000F45ED">
        <w:rPr>
          <w:rFonts w:ascii="Helvetica" w:hAnsi="Helvetica"/>
          <w:color w:val="222222"/>
        </w:rPr>
        <w:t>0</w:t>
      </w:r>
    </w:p>
    <w:p w14:paraId="4CDE8B27" w14:textId="77777777" w:rsidR="000E4415" w:rsidRDefault="000E4415" w:rsidP="000E4415">
      <w:pPr>
        <w:spacing w:before="16" w:line="280" w:lineRule="exact"/>
        <w:rPr>
          <w:sz w:val="28"/>
          <w:szCs w:val="28"/>
        </w:rPr>
      </w:pPr>
    </w:p>
    <w:p w14:paraId="0D0BEB99" w14:textId="7EB5A77E" w:rsidR="00AA06F4" w:rsidRDefault="00AA06F4" w:rsidP="34CD123B">
      <w:pPr>
        <w:pStyle w:val="ListParagraph"/>
        <w:numPr>
          <w:ilvl w:val="0"/>
          <w:numId w:val="1"/>
        </w:numPr>
        <w:tabs>
          <w:tab w:val="left" w:pos="1180"/>
        </w:tabs>
        <w:spacing w:line="259" w:lineRule="auto"/>
        <w:ind w:right="80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 xml:space="preserve">Solve the problem using </w:t>
      </w:r>
      <w:proofErr w:type="spellStart"/>
      <w:r w:rsidRPr="34CD123B">
        <w:rPr>
          <w:rFonts w:ascii="Calibri" w:eastAsia="Calibri" w:hAnsi="Calibri" w:cs="Calibri"/>
          <w:sz w:val="22"/>
          <w:szCs w:val="22"/>
        </w:rPr>
        <w:t>lpSolveAPI</w:t>
      </w:r>
      <w:proofErr w:type="spellEnd"/>
      <w:r w:rsidRPr="34CD123B">
        <w:rPr>
          <w:rFonts w:ascii="Calibri" w:eastAsia="Calibri" w:hAnsi="Calibri" w:cs="Calibri"/>
          <w:sz w:val="22"/>
          <w:szCs w:val="22"/>
        </w:rPr>
        <w:t xml:space="preserve"> library in R to come up with the most optimum solution </w:t>
      </w:r>
      <w:r w:rsidR="6D76453B" w:rsidRPr="34CD123B">
        <w:rPr>
          <w:rFonts w:ascii="Calibri" w:eastAsia="Calibri" w:hAnsi="Calibri" w:cs="Calibri"/>
          <w:sz w:val="22"/>
          <w:szCs w:val="22"/>
        </w:rPr>
        <w:t>for</w:t>
      </w:r>
      <w:r w:rsidRPr="34CD123B">
        <w:rPr>
          <w:rFonts w:ascii="Calibri" w:eastAsia="Calibri" w:hAnsi="Calibri" w:cs="Calibri"/>
          <w:sz w:val="22"/>
          <w:szCs w:val="22"/>
        </w:rPr>
        <w:t xml:space="preserve"> this </w:t>
      </w:r>
      <w:proofErr w:type="gramStart"/>
      <w:r w:rsidRPr="34CD123B">
        <w:rPr>
          <w:rFonts w:ascii="Calibri" w:eastAsia="Calibri" w:hAnsi="Calibri" w:cs="Calibri"/>
          <w:sz w:val="22"/>
          <w:szCs w:val="22"/>
        </w:rPr>
        <w:t>problem</w:t>
      </w:r>
      <w:proofErr w:type="gramEnd"/>
    </w:p>
    <w:p w14:paraId="75DA9BB5" w14:textId="3845C88B" w:rsidR="5A57EB87" w:rsidRPr="00D6084E" w:rsidRDefault="5A57EB87" w:rsidP="34CD123B">
      <w:pPr>
        <w:pStyle w:val="ListParagraph"/>
        <w:numPr>
          <w:ilvl w:val="1"/>
          <w:numId w:val="1"/>
        </w:numPr>
        <w:tabs>
          <w:tab w:val="left" w:pos="1180"/>
        </w:tabs>
        <w:spacing w:line="259" w:lineRule="auto"/>
        <w:ind w:right="80"/>
        <w:rPr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Write down the R program to get the most optimal solution (4 marks)</w:t>
      </w:r>
    </w:p>
    <w:p w14:paraId="1ABB9F77" w14:textId="77777777" w:rsidR="00D6084E" w:rsidRDefault="00D6084E" w:rsidP="00D6084E">
      <w:pPr>
        <w:tabs>
          <w:tab w:val="left" w:pos="1180"/>
        </w:tabs>
        <w:spacing w:line="259" w:lineRule="auto"/>
        <w:ind w:right="80"/>
        <w:rPr>
          <w:sz w:val="22"/>
          <w:szCs w:val="22"/>
        </w:rPr>
      </w:pPr>
    </w:p>
    <w:p w14:paraId="324CDCC0" w14:textId="55C66969" w:rsidR="00D6084E" w:rsidRPr="00D6084E" w:rsidRDefault="00D6084E" w:rsidP="00D6084E">
      <w:pPr>
        <w:tabs>
          <w:tab w:val="left" w:pos="1180"/>
        </w:tabs>
        <w:spacing w:line="259" w:lineRule="auto"/>
        <w:ind w:right="80"/>
        <w:rPr>
          <w:b/>
          <w:bCs/>
          <w:i/>
          <w:iCs/>
          <w:sz w:val="22"/>
          <w:szCs w:val="22"/>
        </w:rPr>
      </w:pPr>
      <w:r w:rsidRPr="00D6084E">
        <w:rPr>
          <w:b/>
          <w:bCs/>
          <w:i/>
          <w:iCs/>
          <w:sz w:val="22"/>
          <w:szCs w:val="22"/>
        </w:rPr>
        <w:t xml:space="preserve">See R code attached to assignment. </w:t>
      </w:r>
    </w:p>
    <w:p w14:paraId="5FC652C9" w14:textId="77777777" w:rsidR="00D6084E" w:rsidRPr="00D6084E" w:rsidRDefault="00D6084E" w:rsidP="00D6084E">
      <w:pPr>
        <w:tabs>
          <w:tab w:val="left" w:pos="1180"/>
        </w:tabs>
        <w:spacing w:line="259" w:lineRule="auto"/>
        <w:ind w:right="80"/>
        <w:rPr>
          <w:sz w:val="22"/>
          <w:szCs w:val="22"/>
        </w:rPr>
      </w:pPr>
    </w:p>
    <w:p w14:paraId="24C5F543" w14:textId="4162B7EC" w:rsidR="5A57EB87" w:rsidRPr="001C0AF2" w:rsidRDefault="5A57EB87" w:rsidP="34CD123B">
      <w:pPr>
        <w:pStyle w:val="ListParagraph"/>
        <w:numPr>
          <w:ilvl w:val="1"/>
          <w:numId w:val="1"/>
        </w:numPr>
        <w:tabs>
          <w:tab w:val="left" w:pos="1180"/>
        </w:tabs>
        <w:spacing w:line="259" w:lineRule="auto"/>
        <w:ind w:right="80"/>
        <w:rPr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What is the optimal number of laptop and desktop computers to be made each day (2 marks)</w:t>
      </w:r>
    </w:p>
    <w:p w14:paraId="464FDC72" w14:textId="36A1067D" w:rsidR="001C0AF2" w:rsidRPr="001C0AF2" w:rsidRDefault="001C0AF2" w:rsidP="001C0AF2">
      <w:pPr>
        <w:tabs>
          <w:tab w:val="left" w:pos="1180"/>
        </w:tabs>
        <w:spacing w:line="259" w:lineRule="auto"/>
        <w:ind w:right="80"/>
        <w:rPr>
          <w:sz w:val="22"/>
          <w:szCs w:val="22"/>
        </w:rPr>
      </w:pPr>
    </w:p>
    <w:p w14:paraId="5F8649A7" w14:textId="06E2E75B" w:rsidR="001C0AF2" w:rsidRPr="001C0AF2" w:rsidRDefault="001C0AF2" w:rsidP="001C0AF2">
      <w:pPr>
        <w:tabs>
          <w:tab w:val="left" w:pos="1180"/>
        </w:tabs>
        <w:spacing w:line="259" w:lineRule="auto"/>
        <w:ind w:right="80"/>
        <w:rPr>
          <w:sz w:val="22"/>
          <w:szCs w:val="22"/>
        </w:rPr>
      </w:pPr>
      <w:r>
        <w:rPr>
          <w:sz w:val="22"/>
          <w:szCs w:val="22"/>
        </w:rPr>
        <w:t xml:space="preserve">The factory </w:t>
      </w:r>
      <w:r w:rsidRPr="001C0AF2">
        <w:rPr>
          <w:sz w:val="22"/>
          <w:szCs w:val="22"/>
        </w:rPr>
        <w:t>should produce 1200 laptops and 800 desktops per day.</w:t>
      </w:r>
    </w:p>
    <w:p w14:paraId="4B354698" w14:textId="77777777" w:rsidR="001C0AF2" w:rsidRPr="001C0AF2" w:rsidRDefault="001C0AF2" w:rsidP="001C0AF2">
      <w:pPr>
        <w:tabs>
          <w:tab w:val="left" w:pos="1180"/>
        </w:tabs>
        <w:spacing w:line="259" w:lineRule="auto"/>
        <w:ind w:right="80"/>
        <w:rPr>
          <w:sz w:val="22"/>
          <w:szCs w:val="22"/>
        </w:rPr>
      </w:pPr>
    </w:p>
    <w:p w14:paraId="168E386F" w14:textId="7B89B084" w:rsidR="00AA06F4" w:rsidRDefault="5A57EB87" w:rsidP="34CD123B">
      <w:pPr>
        <w:pStyle w:val="ListParagraph"/>
        <w:numPr>
          <w:ilvl w:val="1"/>
          <w:numId w:val="1"/>
        </w:numPr>
        <w:spacing w:before="4"/>
        <w:rPr>
          <w:rFonts w:ascii="Calibri" w:eastAsia="Calibri" w:hAnsi="Calibri" w:cs="Calibri"/>
          <w:sz w:val="22"/>
          <w:szCs w:val="22"/>
        </w:rPr>
      </w:pPr>
      <w:r w:rsidRPr="34CD123B">
        <w:rPr>
          <w:rFonts w:ascii="Calibri" w:eastAsia="Calibri" w:hAnsi="Calibri" w:cs="Calibri"/>
          <w:sz w:val="22"/>
          <w:szCs w:val="22"/>
        </w:rPr>
        <w:t>W</w:t>
      </w:r>
      <w:r w:rsidR="00AA06F4" w:rsidRPr="34CD123B">
        <w:rPr>
          <w:rFonts w:ascii="Calibri" w:eastAsia="Calibri" w:hAnsi="Calibri" w:cs="Calibri"/>
          <w:sz w:val="22"/>
          <w:szCs w:val="22"/>
        </w:rPr>
        <w:t>hat is the value of the objective function (total net profit) for the solution? (2 marks)</w:t>
      </w:r>
    </w:p>
    <w:p w14:paraId="1FB092E5" w14:textId="77777777" w:rsidR="001C0AF2" w:rsidRDefault="001C0AF2" w:rsidP="001C0AF2">
      <w:pPr>
        <w:spacing w:before="4"/>
        <w:rPr>
          <w:rFonts w:ascii="Calibri" w:eastAsia="Calibri" w:hAnsi="Calibri" w:cs="Calibri"/>
          <w:sz w:val="22"/>
          <w:szCs w:val="22"/>
        </w:rPr>
      </w:pPr>
    </w:p>
    <w:p w14:paraId="6917B7B0" w14:textId="014F9D76" w:rsidR="00AA06F4" w:rsidRPr="00390067" w:rsidRDefault="001C0AF2" w:rsidP="00390067">
      <w:pPr>
        <w:spacing w:before="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 w:rsidRPr="001C0AF2">
        <w:rPr>
          <w:rFonts w:ascii="Calibri" w:eastAsia="Calibri" w:hAnsi="Calibri" w:cs="Calibri"/>
          <w:sz w:val="22"/>
          <w:szCs w:val="22"/>
        </w:rPr>
        <w:t xml:space="preserve"> maximum</w:t>
      </w:r>
      <w:r>
        <w:rPr>
          <w:rFonts w:ascii="Calibri" w:eastAsia="Calibri" w:hAnsi="Calibri" w:cs="Calibri"/>
          <w:sz w:val="22"/>
          <w:szCs w:val="22"/>
        </w:rPr>
        <w:t xml:space="preserve"> achievable</w:t>
      </w:r>
      <w:r w:rsidRPr="001C0AF2">
        <w:rPr>
          <w:rFonts w:ascii="Calibri" w:eastAsia="Calibri" w:hAnsi="Calibri" w:cs="Calibri"/>
          <w:sz w:val="22"/>
          <w:szCs w:val="22"/>
        </w:rPr>
        <w:t xml:space="preserve"> profit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 w:rsidRPr="001C0AF2">
        <w:rPr>
          <w:rFonts w:ascii="Calibri" w:eastAsia="Calibri" w:hAnsi="Calibri" w:cs="Calibri"/>
          <w:sz w:val="22"/>
          <w:szCs w:val="22"/>
        </w:rPr>
        <w:t>$960,000</w:t>
      </w:r>
      <w:r w:rsidR="00390067">
        <w:rPr>
          <w:rFonts w:ascii="Calibri" w:eastAsia="Calibri" w:hAnsi="Calibri" w:cs="Calibri"/>
          <w:sz w:val="22"/>
          <w:szCs w:val="22"/>
        </w:rPr>
        <w:t>.</w:t>
      </w:r>
    </w:p>
    <w:p w14:paraId="36A5BAC5" w14:textId="77777777" w:rsidR="00AA06F4" w:rsidRDefault="00AA06F4" w:rsidP="00AA06F4">
      <w:pPr>
        <w:spacing w:before="6" w:line="100" w:lineRule="exact"/>
        <w:rPr>
          <w:sz w:val="10"/>
          <w:szCs w:val="10"/>
        </w:rPr>
      </w:pPr>
    </w:p>
    <w:p w14:paraId="6001C248" w14:textId="47B8AE3B" w:rsidR="008F59B4" w:rsidRDefault="008F59B4" w:rsidP="34CD123B">
      <w:pPr>
        <w:spacing w:line="200" w:lineRule="exact"/>
      </w:pPr>
    </w:p>
    <w:sectPr w:rsidR="008F59B4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0F0"/>
    <w:multiLevelType w:val="hybridMultilevel"/>
    <w:tmpl w:val="D2EE702C"/>
    <w:lvl w:ilvl="0" w:tplc="C3C61352">
      <w:start w:val="1"/>
      <w:numFmt w:val="decimal"/>
      <w:lvlText w:val="%1."/>
      <w:lvlJc w:val="left"/>
      <w:pPr>
        <w:ind w:left="360" w:hanging="360"/>
      </w:pPr>
    </w:lvl>
    <w:lvl w:ilvl="1" w:tplc="6CEAB4EE">
      <w:start w:val="1"/>
      <w:numFmt w:val="lowerLetter"/>
      <w:lvlText w:val="%2."/>
      <w:lvlJc w:val="left"/>
      <w:pPr>
        <w:ind w:left="1080" w:hanging="360"/>
      </w:pPr>
    </w:lvl>
    <w:lvl w:ilvl="2" w:tplc="87AAEF1C">
      <w:start w:val="1"/>
      <w:numFmt w:val="lowerRoman"/>
      <w:lvlText w:val="%3."/>
      <w:lvlJc w:val="right"/>
      <w:pPr>
        <w:ind w:left="1800" w:hanging="180"/>
      </w:pPr>
    </w:lvl>
    <w:lvl w:ilvl="3" w:tplc="C0A62F12">
      <w:start w:val="1"/>
      <w:numFmt w:val="decimal"/>
      <w:lvlText w:val="%4."/>
      <w:lvlJc w:val="left"/>
      <w:pPr>
        <w:ind w:left="2520" w:hanging="360"/>
      </w:pPr>
    </w:lvl>
    <w:lvl w:ilvl="4" w:tplc="4C54B38E">
      <w:start w:val="1"/>
      <w:numFmt w:val="lowerLetter"/>
      <w:lvlText w:val="%5."/>
      <w:lvlJc w:val="left"/>
      <w:pPr>
        <w:ind w:left="3240" w:hanging="360"/>
      </w:pPr>
    </w:lvl>
    <w:lvl w:ilvl="5" w:tplc="CF48A18C">
      <w:start w:val="1"/>
      <w:numFmt w:val="lowerRoman"/>
      <w:lvlText w:val="%6."/>
      <w:lvlJc w:val="right"/>
      <w:pPr>
        <w:ind w:left="3960" w:hanging="180"/>
      </w:pPr>
    </w:lvl>
    <w:lvl w:ilvl="6" w:tplc="0A4A219E">
      <w:start w:val="1"/>
      <w:numFmt w:val="decimal"/>
      <w:lvlText w:val="%7."/>
      <w:lvlJc w:val="left"/>
      <w:pPr>
        <w:ind w:left="4680" w:hanging="360"/>
      </w:pPr>
    </w:lvl>
    <w:lvl w:ilvl="7" w:tplc="F6722B6E">
      <w:start w:val="1"/>
      <w:numFmt w:val="lowerLetter"/>
      <w:lvlText w:val="%8."/>
      <w:lvlJc w:val="left"/>
      <w:pPr>
        <w:ind w:left="5400" w:hanging="360"/>
      </w:pPr>
    </w:lvl>
    <w:lvl w:ilvl="8" w:tplc="8A2C502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91273"/>
    <w:multiLevelType w:val="hybridMultilevel"/>
    <w:tmpl w:val="FA786240"/>
    <w:lvl w:ilvl="0" w:tplc="CAE8D184">
      <w:start w:val="1"/>
      <w:numFmt w:val="decimal"/>
      <w:lvlText w:val="%1."/>
      <w:lvlJc w:val="left"/>
      <w:pPr>
        <w:ind w:left="720" w:hanging="360"/>
      </w:pPr>
    </w:lvl>
    <w:lvl w:ilvl="1" w:tplc="674C325E">
      <w:start w:val="1"/>
      <w:numFmt w:val="lowerLetter"/>
      <w:lvlText w:val="%2."/>
      <w:lvlJc w:val="left"/>
      <w:pPr>
        <w:ind w:left="1440" w:hanging="360"/>
      </w:pPr>
    </w:lvl>
    <w:lvl w:ilvl="2" w:tplc="B6182CE0">
      <w:start w:val="1"/>
      <w:numFmt w:val="lowerRoman"/>
      <w:lvlText w:val="%3."/>
      <w:lvlJc w:val="right"/>
      <w:pPr>
        <w:ind w:left="2160" w:hanging="180"/>
      </w:pPr>
    </w:lvl>
    <w:lvl w:ilvl="3" w:tplc="03C63AB0">
      <w:start w:val="1"/>
      <w:numFmt w:val="decimal"/>
      <w:lvlText w:val="%4."/>
      <w:lvlJc w:val="left"/>
      <w:pPr>
        <w:ind w:left="2880" w:hanging="360"/>
      </w:pPr>
    </w:lvl>
    <w:lvl w:ilvl="4" w:tplc="CA20D372">
      <w:start w:val="1"/>
      <w:numFmt w:val="lowerLetter"/>
      <w:lvlText w:val="%5."/>
      <w:lvlJc w:val="left"/>
      <w:pPr>
        <w:ind w:left="3600" w:hanging="360"/>
      </w:pPr>
    </w:lvl>
    <w:lvl w:ilvl="5" w:tplc="72C6AB82">
      <w:start w:val="1"/>
      <w:numFmt w:val="lowerRoman"/>
      <w:lvlText w:val="%6."/>
      <w:lvlJc w:val="right"/>
      <w:pPr>
        <w:ind w:left="4320" w:hanging="180"/>
      </w:pPr>
    </w:lvl>
    <w:lvl w:ilvl="6" w:tplc="041CE0D0">
      <w:start w:val="1"/>
      <w:numFmt w:val="decimal"/>
      <w:lvlText w:val="%7."/>
      <w:lvlJc w:val="left"/>
      <w:pPr>
        <w:ind w:left="5040" w:hanging="360"/>
      </w:pPr>
    </w:lvl>
    <w:lvl w:ilvl="7" w:tplc="20B2A31E">
      <w:start w:val="1"/>
      <w:numFmt w:val="lowerLetter"/>
      <w:lvlText w:val="%8."/>
      <w:lvlJc w:val="left"/>
      <w:pPr>
        <w:ind w:left="5760" w:hanging="360"/>
      </w:pPr>
    </w:lvl>
    <w:lvl w:ilvl="8" w:tplc="530A25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76FB6"/>
    <w:multiLevelType w:val="multilevel"/>
    <w:tmpl w:val="E5745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51B573D"/>
    <w:multiLevelType w:val="hybridMultilevel"/>
    <w:tmpl w:val="33A83D00"/>
    <w:lvl w:ilvl="0" w:tplc="B0B810BE">
      <w:start w:val="1"/>
      <w:numFmt w:val="decimal"/>
      <w:lvlText w:val="%1."/>
      <w:lvlJc w:val="left"/>
      <w:pPr>
        <w:ind w:left="720" w:hanging="360"/>
      </w:pPr>
    </w:lvl>
    <w:lvl w:ilvl="1" w:tplc="BBB47F82">
      <w:start w:val="1"/>
      <w:numFmt w:val="lowerLetter"/>
      <w:lvlText w:val="%2."/>
      <w:lvlJc w:val="left"/>
      <w:pPr>
        <w:ind w:left="1440" w:hanging="360"/>
      </w:pPr>
    </w:lvl>
    <w:lvl w:ilvl="2" w:tplc="429E3B3E">
      <w:start w:val="1"/>
      <w:numFmt w:val="lowerRoman"/>
      <w:lvlText w:val="%3."/>
      <w:lvlJc w:val="right"/>
      <w:pPr>
        <w:ind w:left="2160" w:hanging="180"/>
      </w:pPr>
    </w:lvl>
    <w:lvl w:ilvl="3" w:tplc="2968CB5C">
      <w:start w:val="1"/>
      <w:numFmt w:val="decimal"/>
      <w:lvlText w:val="%4."/>
      <w:lvlJc w:val="left"/>
      <w:pPr>
        <w:ind w:left="2880" w:hanging="360"/>
      </w:pPr>
    </w:lvl>
    <w:lvl w:ilvl="4" w:tplc="2C4A822C">
      <w:start w:val="1"/>
      <w:numFmt w:val="lowerLetter"/>
      <w:lvlText w:val="%5."/>
      <w:lvlJc w:val="left"/>
      <w:pPr>
        <w:ind w:left="3600" w:hanging="360"/>
      </w:pPr>
    </w:lvl>
    <w:lvl w:ilvl="5" w:tplc="3F1A3EF2">
      <w:start w:val="1"/>
      <w:numFmt w:val="lowerRoman"/>
      <w:lvlText w:val="%6."/>
      <w:lvlJc w:val="right"/>
      <w:pPr>
        <w:ind w:left="4320" w:hanging="180"/>
      </w:pPr>
    </w:lvl>
    <w:lvl w:ilvl="6" w:tplc="52E0D42C">
      <w:start w:val="1"/>
      <w:numFmt w:val="decimal"/>
      <w:lvlText w:val="%7."/>
      <w:lvlJc w:val="left"/>
      <w:pPr>
        <w:ind w:left="5040" w:hanging="360"/>
      </w:pPr>
    </w:lvl>
    <w:lvl w:ilvl="7" w:tplc="3834920A">
      <w:start w:val="1"/>
      <w:numFmt w:val="lowerLetter"/>
      <w:lvlText w:val="%8."/>
      <w:lvlJc w:val="left"/>
      <w:pPr>
        <w:ind w:left="5760" w:hanging="360"/>
      </w:pPr>
    </w:lvl>
    <w:lvl w:ilvl="8" w:tplc="F6F230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879B8"/>
    <w:multiLevelType w:val="hybridMultilevel"/>
    <w:tmpl w:val="BE3239C0"/>
    <w:lvl w:ilvl="0" w:tplc="F094FE50">
      <w:start w:val="1"/>
      <w:numFmt w:val="decimal"/>
      <w:lvlText w:val="%1."/>
      <w:lvlJc w:val="left"/>
      <w:pPr>
        <w:ind w:left="720" w:hanging="360"/>
      </w:pPr>
    </w:lvl>
    <w:lvl w:ilvl="1" w:tplc="0AE2D4CE">
      <w:start w:val="1"/>
      <w:numFmt w:val="lowerLetter"/>
      <w:lvlText w:val="%2."/>
      <w:lvlJc w:val="left"/>
      <w:pPr>
        <w:ind w:left="1440" w:hanging="360"/>
      </w:pPr>
    </w:lvl>
    <w:lvl w:ilvl="2" w:tplc="5EC073D6">
      <w:start w:val="1"/>
      <w:numFmt w:val="lowerRoman"/>
      <w:lvlText w:val="%3."/>
      <w:lvlJc w:val="right"/>
      <w:pPr>
        <w:ind w:left="2160" w:hanging="180"/>
      </w:pPr>
    </w:lvl>
    <w:lvl w:ilvl="3" w:tplc="40AA0E56">
      <w:start w:val="1"/>
      <w:numFmt w:val="decimal"/>
      <w:lvlText w:val="%4."/>
      <w:lvlJc w:val="left"/>
      <w:pPr>
        <w:ind w:left="2880" w:hanging="360"/>
      </w:pPr>
    </w:lvl>
    <w:lvl w:ilvl="4" w:tplc="4C8054EC">
      <w:start w:val="1"/>
      <w:numFmt w:val="lowerLetter"/>
      <w:lvlText w:val="%5."/>
      <w:lvlJc w:val="left"/>
      <w:pPr>
        <w:ind w:left="3600" w:hanging="360"/>
      </w:pPr>
    </w:lvl>
    <w:lvl w:ilvl="5" w:tplc="7216324C">
      <w:start w:val="1"/>
      <w:numFmt w:val="lowerRoman"/>
      <w:lvlText w:val="%6."/>
      <w:lvlJc w:val="right"/>
      <w:pPr>
        <w:ind w:left="4320" w:hanging="180"/>
      </w:pPr>
    </w:lvl>
    <w:lvl w:ilvl="6" w:tplc="0D68CAC6">
      <w:start w:val="1"/>
      <w:numFmt w:val="decimal"/>
      <w:lvlText w:val="%7."/>
      <w:lvlJc w:val="left"/>
      <w:pPr>
        <w:ind w:left="5040" w:hanging="360"/>
      </w:pPr>
    </w:lvl>
    <w:lvl w:ilvl="7" w:tplc="988CD8C4">
      <w:start w:val="1"/>
      <w:numFmt w:val="lowerLetter"/>
      <w:lvlText w:val="%8."/>
      <w:lvlJc w:val="left"/>
      <w:pPr>
        <w:ind w:left="5760" w:hanging="360"/>
      </w:pPr>
    </w:lvl>
    <w:lvl w:ilvl="8" w:tplc="791EE1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04054"/>
    <w:multiLevelType w:val="multilevel"/>
    <w:tmpl w:val="33C468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5C4498"/>
    <w:multiLevelType w:val="hybridMultilevel"/>
    <w:tmpl w:val="5936CC6E"/>
    <w:lvl w:ilvl="0" w:tplc="3C04CF5C">
      <w:start w:val="1"/>
      <w:numFmt w:val="decimal"/>
      <w:lvlText w:val="%1."/>
      <w:lvlJc w:val="left"/>
      <w:pPr>
        <w:ind w:left="360" w:hanging="360"/>
      </w:pPr>
    </w:lvl>
    <w:lvl w:ilvl="1" w:tplc="A89CFF28">
      <w:start w:val="1"/>
      <w:numFmt w:val="lowerLetter"/>
      <w:lvlText w:val="%2."/>
      <w:lvlJc w:val="left"/>
      <w:pPr>
        <w:ind w:left="1080" w:hanging="360"/>
      </w:pPr>
    </w:lvl>
    <w:lvl w:ilvl="2" w:tplc="4CA82594">
      <w:start w:val="1"/>
      <w:numFmt w:val="lowerRoman"/>
      <w:lvlText w:val="%3."/>
      <w:lvlJc w:val="right"/>
      <w:pPr>
        <w:ind w:left="1800" w:hanging="180"/>
      </w:pPr>
    </w:lvl>
    <w:lvl w:ilvl="3" w:tplc="ECFC1180">
      <w:start w:val="1"/>
      <w:numFmt w:val="decimal"/>
      <w:lvlText w:val="%4."/>
      <w:lvlJc w:val="left"/>
      <w:pPr>
        <w:ind w:left="2520" w:hanging="360"/>
      </w:pPr>
    </w:lvl>
    <w:lvl w:ilvl="4" w:tplc="CCFA28DA">
      <w:start w:val="1"/>
      <w:numFmt w:val="lowerLetter"/>
      <w:lvlText w:val="%5."/>
      <w:lvlJc w:val="left"/>
      <w:pPr>
        <w:ind w:left="3240" w:hanging="360"/>
      </w:pPr>
    </w:lvl>
    <w:lvl w:ilvl="5" w:tplc="AD9A7F78">
      <w:start w:val="1"/>
      <w:numFmt w:val="lowerRoman"/>
      <w:lvlText w:val="%6."/>
      <w:lvlJc w:val="right"/>
      <w:pPr>
        <w:ind w:left="3960" w:hanging="180"/>
      </w:pPr>
    </w:lvl>
    <w:lvl w:ilvl="6" w:tplc="9A40044A">
      <w:start w:val="1"/>
      <w:numFmt w:val="decimal"/>
      <w:lvlText w:val="%7."/>
      <w:lvlJc w:val="left"/>
      <w:pPr>
        <w:ind w:left="4680" w:hanging="360"/>
      </w:pPr>
    </w:lvl>
    <w:lvl w:ilvl="7" w:tplc="C2F4B4A4">
      <w:start w:val="1"/>
      <w:numFmt w:val="lowerLetter"/>
      <w:lvlText w:val="%8."/>
      <w:lvlJc w:val="left"/>
      <w:pPr>
        <w:ind w:left="5400" w:hanging="360"/>
      </w:pPr>
    </w:lvl>
    <w:lvl w:ilvl="8" w:tplc="91C6E9F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0425EA"/>
    <w:multiLevelType w:val="hybridMultilevel"/>
    <w:tmpl w:val="7B2A5826"/>
    <w:lvl w:ilvl="0" w:tplc="32D0CF10">
      <w:start w:val="1"/>
      <w:numFmt w:val="decimal"/>
      <w:lvlText w:val="%1."/>
      <w:lvlJc w:val="left"/>
      <w:pPr>
        <w:ind w:left="720" w:hanging="360"/>
      </w:pPr>
    </w:lvl>
    <w:lvl w:ilvl="1" w:tplc="48741406">
      <w:start w:val="1"/>
      <w:numFmt w:val="lowerLetter"/>
      <w:lvlText w:val="%2."/>
      <w:lvlJc w:val="left"/>
      <w:pPr>
        <w:ind w:left="1440" w:hanging="360"/>
      </w:pPr>
    </w:lvl>
    <w:lvl w:ilvl="2" w:tplc="A6C6A91A">
      <w:start w:val="1"/>
      <w:numFmt w:val="lowerRoman"/>
      <w:lvlText w:val="%3."/>
      <w:lvlJc w:val="right"/>
      <w:pPr>
        <w:ind w:left="2160" w:hanging="180"/>
      </w:pPr>
    </w:lvl>
    <w:lvl w:ilvl="3" w:tplc="F25AF730">
      <w:start w:val="1"/>
      <w:numFmt w:val="decimal"/>
      <w:lvlText w:val="%4."/>
      <w:lvlJc w:val="left"/>
      <w:pPr>
        <w:ind w:left="2880" w:hanging="360"/>
      </w:pPr>
    </w:lvl>
    <w:lvl w:ilvl="4" w:tplc="6FB02196">
      <w:start w:val="1"/>
      <w:numFmt w:val="lowerLetter"/>
      <w:lvlText w:val="%5."/>
      <w:lvlJc w:val="left"/>
      <w:pPr>
        <w:ind w:left="3600" w:hanging="360"/>
      </w:pPr>
    </w:lvl>
    <w:lvl w:ilvl="5" w:tplc="DE7AAB5C">
      <w:start w:val="1"/>
      <w:numFmt w:val="lowerRoman"/>
      <w:lvlText w:val="%6."/>
      <w:lvlJc w:val="right"/>
      <w:pPr>
        <w:ind w:left="4320" w:hanging="180"/>
      </w:pPr>
    </w:lvl>
    <w:lvl w:ilvl="6" w:tplc="9D1247F6">
      <w:start w:val="1"/>
      <w:numFmt w:val="decimal"/>
      <w:lvlText w:val="%7."/>
      <w:lvlJc w:val="left"/>
      <w:pPr>
        <w:ind w:left="5040" w:hanging="360"/>
      </w:pPr>
    </w:lvl>
    <w:lvl w:ilvl="7" w:tplc="3E4677B2">
      <w:start w:val="1"/>
      <w:numFmt w:val="lowerLetter"/>
      <w:lvlText w:val="%8."/>
      <w:lvlJc w:val="left"/>
      <w:pPr>
        <w:ind w:left="5760" w:hanging="360"/>
      </w:pPr>
    </w:lvl>
    <w:lvl w:ilvl="8" w:tplc="8416D1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815DF"/>
    <w:multiLevelType w:val="hybridMultilevel"/>
    <w:tmpl w:val="82904B7C"/>
    <w:lvl w:ilvl="0" w:tplc="611A9DC4">
      <w:start w:val="1"/>
      <w:numFmt w:val="decimal"/>
      <w:lvlText w:val="%1."/>
      <w:lvlJc w:val="left"/>
      <w:pPr>
        <w:ind w:left="720" w:hanging="360"/>
      </w:pPr>
    </w:lvl>
    <w:lvl w:ilvl="1" w:tplc="0FAEC56E">
      <w:start w:val="1"/>
      <w:numFmt w:val="lowerLetter"/>
      <w:lvlText w:val="%2."/>
      <w:lvlJc w:val="left"/>
      <w:pPr>
        <w:ind w:left="1440" w:hanging="360"/>
      </w:pPr>
    </w:lvl>
    <w:lvl w:ilvl="2" w:tplc="A4002F6A">
      <w:start w:val="1"/>
      <w:numFmt w:val="lowerRoman"/>
      <w:lvlText w:val="%3."/>
      <w:lvlJc w:val="right"/>
      <w:pPr>
        <w:ind w:left="2160" w:hanging="180"/>
      </w:pPr>
    </w:lvl>
    <w:lvl w:ilvl="3" w:tplc="4CE44C16">
      <w:start w:val="1"/>
      <w:numFmt w:val="decimal"/>
      <w:lvlText w:val="%4."/>
      <w:lvlJc w:val="left"/>
      <w:pPr>
        <w:ind w:left="2880" w:hanging="360"/>
      </w:pPr>
    </w:lvl>
    <w:lvl w:ilvl="4" w:tplc="71E00018">
      <w:start w:val="1"/>
      <w:numFmt w:val="lowerLetter"/>
      <w:lvlText w:val="%5."/>
      <w:lvlJc w:val="left"/>
      <w:pPr>
        <w:ind w:left="3600" w:hanging="360"/>
      </w:pPr>
    </w:lvl>
    <w:lvl w:ilvl="5" w:tplc="0CCC3FF6">
      <w:start w:val="1"/>
      <w:numFmt w:val="lowerRoman"/>
      <w:lvlText w:val="%6."/>
      <w:lvlJc w:val="right"/>
      <w:pPr>
        <w:ind w:left="4320" w:hanging="180"/>
      </w:pPr>
    </w:lvl>
    <w:lvl w:ilvl="6" w:tplc="500C624C">
      <w:start w:val="1"/>
      <w:numFmt w:val="decimal"/>
      <w:lvlText w:val="%7."/>
      <w:lvlJc w:val="left"/>
      <w:pPr>
        <w:ind w:left="5040" w:hanging="360"/>
      </w:pPr>
    </w:lvl>
    <w:lvl w:ilvl="7" w:tplc="6F08E8AC">
      <w:start w:val="1"/>
      <w:numFmt w:val="lowerLetter"/>
      <w:lvlText w:val="%8."/>
      <w:lvlJc w:val="left"/>
      <w:pPr>
        <w:ind w:left="5760" w:hanging="360"/>
      </w:pPr>
    </w:lvl>
    <w:lvl w:ilvl="8" w:tplc="91587C3C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395980">
    <w:abstractNumId w:val="8"/>
  </w:num>
  <w:num w:numId="2" w16cid:durableId="1465460689">
    <w:abstractNumId w:val="3"/>
  </w:num>
  <w:num w:numId="3" w16cid:durableId="1850637616">
    <w:abstractNumId w:val="6"/>
  </w:num>
  <w:num w:numId="4" w16cid:durableId="644773276">
    <w:abstractNumId w:val="4"/>
  </w:num>
  <w:num w:numId="5" w16cid:durableId="353580497">
    <w:abstractNumId w:val="7"/>
  </w:num>
  <w:num w:numId="6" w16cid:durableId="116799363">
    <w:abstractNumId w:val="0"/>
  </w:num>
  <w:num w:numId="7" w16cid:durableId="598567720">
    <w:abstractNumId w:val="2"/>
  </w:num>
  <w:num w:numId="8" w16cid:durableId="761681781">
    <w:abstractNumId w:val="1"/>
  </w:num>
  <w:num w:numId="9" w16cid:durableId="190262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CF9"/>
    <w:rsid w:val="00035CF9"/>
    <w:rsid w:val="0009436D"/>
    <w:rsid w:val="000E4415"/>
    <w:rsid w:val="000F45ED"/>
    <w:rsid w:val="00112AAB"/>
    <w:rsid w:val="001542A5"/>
    <w:rsid w:val="001C0AF2"/>
    <w:rsid w:val="001D45B3"/>
    <w:rsid w:val="001D53DE"/>
    <w:rsid w:val="001F5AB7"/>
    <w:rsid w:val="003172D3"/>
    <w:rsid w:val="0032035D"/>
    <w:rsid w:val="00345929"/>
    <w:rsid w:val="00390067"/>
    <w:rsid w:val="00390120"/>
    <w:rsid w:val="003B4382"/>
    <w:rsid w:val="003D6DBB"/>
    <w:rsid w:val="00400B95"/>
    <w:rsid w:val="00420711"/>
    <w:rsid w:val="00427682"/>
    <w:rsid w:val="00434E68"/>
    <w:rsid w:val="00443B4F"/>
    <w:rsid w:val="004600E9"/>
    <w:rsid w:val="004664E9"/>
    <w:rsid w:val="004B2AFE"/>
    <w:rsid w:val="004C0191"/>
    <w:rsid w:val="004F3BF2"/>
    <w:rsid w:val="005363DB"/>
    <w:rsid w:val="00540572"/>
    <w:rsid w:val="00540A44"/>
    <w:rsid w:val="0057349D"/>
    <w:rsid w:val="005753C4"/>
    <w:rsid w:val="005B0D7C"/>
    <w:rsid w:val="005C197B"/>
    <w:rsid w:val="0061007C"/>
    <w:rsid w:val="00653591"/>
    <w:rsid w:val="00676CEF"/>
    <w:rsid w:val="007034E1"/>
    <w:rsid w:val="00741FEB"/>
    <w:rsid w:val="007C2661"/>
    <w:rsid w:val="007F538F"/>
    <w:rsid w:val="007F65C0"/>
    <w:rsid w:val="00804D51"/>
    <w:rsid w:val="008F59B4"/>
    <w:rsid w:val="00921638"/>
    <w:rsid w:val="009913FE"/>
    <w:rsid w:val="009A29FD"/>
    <w:rsid w:val="009D08D2"/>
    <w:rsid w:val="009D0D10"/>
    <w:rsid w:val="009D3332"/>
    <w:rsid w:val="009E515C"/>
    <w:rsid w:val="00A02708"/>
    <w:rsid w:val="00AA06F4"/>
    <w:rsid w:val="00AE3F7B"/>
    <w:rsid w:val="00AE576B"/>
    <w:rsid w:val="00B42CA7"/>
    <w:rsid w:val="00B61607"/>
    <w:rsid w:val="00BD3CD8"/>
    <w:rsid w:val="00C25C5A"/>
    <w:rsid w:val="00C31BC3"/>
    <w:rsid w:val="00C36D34"/>
    <w:rsid w:val="00C81392"/>
    <w:rsid w:val="00CB6D30"/>
    <w:rsid w:val="00CD2264"/>
    <w:rsid w:val="00D478C3"/>
    <w:rsid w:val="00D6084E"/>
    <w:rsid w:val="00D97954"/>
    <w:rsid w:val="00DA0754"/>
    <w:rsid w:val="00DE5768"/>
    <w:rsid w:val="00E16E59"/>
    <w:rsid w:val="00E8671C"/>
    <w:rsid w:val="00EA5C14"/>
    <w:rsid w:val="00FB1F69"/>
    <w:rsid w:val="01A46BF0"/>
    <w:rsid w:val="0B388807"/>
    <w:rsid w:val="0E0117DC"/>
    <w:rsid w:val="11E697B1"/>
    <w:rsid w:val="15CE3367"/>
    <w:rsid w:val="1750DB6B"/>
    <w:rsid w:val="18ECABCC"/>
    <w:rsid w:val="195717B6"/>
    <w:rsid w:val="1CA492F4"/>
    <w:rsid w:val="1F64CDCF"/>
    <w:rsid w:val="228275B9"/>
    <w:rsid w:val="23DCD78B"/>
    <w:rsid w:val="334871F9"/>
    <w:rsid w:val="337D2874"/>
    <w:rsid w:val="34CD123B"/>
    <w:rsid w:val="368012BB"/>
    <w:rsid w:val="39346518"/>
    <w:rsid w:val="4156926D"/>
    <w:rsid w:val="416FBACA"/>
    <w:rsid w:val="43A25DC2"/>
    <w:rsid w:val="55D1FC27"/>
    <w:rsid w:val="57FBFCE7"/>
    <w:rsid w:val="58EEF7B3"/>
    <w:rsid w:val="5A57EB87"/>
    <w:rsid w:val="5B55683E"/>
    <w:rsid w:val="5DDE6129"/>
    <w:rsid w:val="5EE9F95C"/>
    <w:rsid w:val="6085C9BD"/>
    <w:rsid w:val="625D7497"/>
    <w:rsid w:val="69C0790E"/>
    <w:rsid w:val="6A3A6B10"/>
    <w:rsid w:val="6B5C496F"/>
    <w:rsid w:val="6D76453B"/>
    <w:rsid w:val="77E8BAFE"/>
    <w:rsid w:val="7B1D6A63"/>
    <w:rsid w:val="7BCD6557"/>
    <w:rsid w:val="7F40E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251E"/>
  <w15:docId w15:val="{3EBED803-1659-4C69-8094-017ACA6B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13FE"/>
    <w:pPr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DefaultParagraphFont"/>
    <w:rsid w:val="009913FE"/>
  </w:style>
  <w:style w:type="character" w:customStyle="1" w:styleId="mord">
    <w:name w:val="mord"/>
    <w:basedOn w:val="DefaultParagraphFont"/>
    <w:rsid w:val="009913FE"/>
  </w:style>
  <w:style w:type="character" w:customStyle="1" w:styleId="mspace">
    <w:name w:val="mspace"/>
    <w:basedOn w:val="DefaultParagraphFont"/>
    <w:rsid w:val="009913FE"/>
  </w:style>
  <w:style w:type="character" w:customStyle="1" w:styleId="mrel">
    <w:name w:val="mrel"/>
    <w:basedOn w:val="DefaultParagraphFont"/>
    <w:rsid w:val="009913FE"/>
  </w:style>
  <w:style w:type="character" w:customStyle="1" w:styleId="mbin">
    <w:name w:val="mbin"/>
    <w:basedOn w:val="DefaultParagraphFont"/>
    <w:rsid w:val="00CD2264"/>
  </w:style>
  <w:style w:type="character" w:styleId="Strong">
    <w:name w:val="Strong"/>
    <w:basedOn w:val="DefaultParagraphFont"/>
    <w:uiPriority w:val="22"/>
    <w:qFormat/>
    <w:rsid w:val="000E4415"/>
    <w:rPr>
      <w:b/>
      <w:bCs/>
    </w:rPr>
  </w:style>
  <w:style w:type="character" w:styleId="Hyperlink">
    <w:name w:val="Hyperlink"/>
    <w:basedOn w:val="DefaultParagraphFont"/>
    <w:uiPriority w:val="99"/>
    <w:unhideWhenUsed/>
    <w:rsid w:val="000F45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5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43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Stann Jones</cp:lastModifiedBy>
  <cp:revision>70</cp:revision>
  <dcterms:created xsi:type="dcterms:W3CDTF">2021-04-18T07:50:00Z</dcterms:created>
  <dcterms:modified xsi:type="dcterms:W3CDTF">2023-04-09T04:30:00Z</dcterms:modified>
</cp:coreProperties>
</file>